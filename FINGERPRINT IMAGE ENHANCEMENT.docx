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8" w:line="200" w:lineRule="exact"/>
      </w:pPr>
    </w:p>
    <w:p w:rsidR="00AA3E36" w:rsidRDefault="00793D0E">
      <w:pPr>
        <w:spacing w:line="540" w:lineRule="exact"/>
        <w:ind w:left="730" w:right="351"/>
        <w:jc w:val="center"/>
        <w:rPr>
          <w:sz w:val="48"/>
          <w:szCs w:val="48"/>
        </w:rPr>
      </w:pPr>
      <w:r>
        <w:rPr>
          <w:position w:val="-1"/>
          <w:sz w:val="48"/>
          <w:szCs w:val="48"/>
        </w:rPr>
        <w:t>FINGERPRINT IMAGE ENHANCEMENT</w:t>
      </w:r>
    </w:p>
    <w:p w:rsidR="00AA3E36" w:rsidRDefault="00793D0E">
      <w:pPr>
        <w:spacing w:line="320" w:lineRule="exact"/>
        <w:ind w:left="4222" w:right="3842"/>
        <w:jc w:val="center"/>
        <w:rPr>
          <w:sz w:val="28"/>
          <w:szCs w:val="28"/>
        </w:rPr>
      </w:pPr>
      <w:r>
        <w:rPr>
          <w:sz w:val="28"/>
          <w:szCs w:val="28"/>
        </w:rPr>
        <w:t>Based on</w:t>
      </w:r>
    </w:p>
    <w:p w:rsidR="00AA3E36" w:rsidRDefault="00793D0E">
      <w:pPr>
        <w:spacing w:line="320" w:lineRule="exact"/>
        <w:ind w:left="1721" w:right="1266"/>
        <w:jc w:val="center"/>
        <w:rPr>
          <w:sz w:val="28"/>
          <w:szCs w:val="28"/>
        </w:rPr>
      </w:pPr>
      <w:r>
        <w:rPr>
          <w:sz w:val="28"/>
          <w:szCs w:val="28"/>
        </w:rPr>
        <w:t>Local ridge orientation and ridge frequency estimation</w:t>
      </w:r>
    </w:p>
    <w:p w:rsidR="00AA3E36" w:rsidRDefault="00AA3E36">
      <w:pPr>
        <w:spacing w:before="4" w:line="280" w:lineRule="exact"/>
        <w:rPr>
          <w:sz w:val="28"/>
          <w:szCs w:val="28"/>
        </w:rPr>
      </w:pPr>
    </w:p>
    <w:p w:rsidR="00AA3E36" w:rsidRDefault="00793D0E">
      <w:pPr>
        <w:spacing w:line="260" w:lineRule="exact"/>
        <w:ind w:left="760" w:right="389"/>
        <w:jc w:val="center"/>
        <w:rPr>
          <w:sz w:val="24"/>
          <w:szCs w:val="24"/>
        </w:rPr>
      </w:pPr>
      <w:r>
        <w:rPr>
          <w:sz w:val="24"/>
          <w:szCs w:val="24"/>
        </w:rPr>
        <w:t>Project submitted in partial fulfillment of the requirement for the degree of B. Tech in</w:t>
      </w:r>
    </w:p>
    <w:p w:rsidR="00AA3E36" w:rsidRDefault="00AA3E36">
      <w:pPr>
        <w:spacing w:before="8" w:line="260" w:lineRule="exact"/>
        <w:rPr>
          <w:sz w:val="26"/>
          <w:szCs w:val="26"/>
        </w:rPr>
      </w:pPr>
    </w:p>
    <w:p w:rsidR="00AA3E36" w:rsidRDefault="00793D0E">
      <w:pPr>
        <w:spacing w:line="481" w:lineRule="auto"/>
        <w:ind w:left="2767" w:right="2384"/>
        <w:jc w:val="center"/>
        <w:rPr>
          <w:sz w:val="28"/>
          <w:szCs w:val="28"/>
        </w:rPr>
      </w:pPr>
      <w:r>
        <w:rPr>
          <w:sz w:val="28"/>
          <w:szCs w:val="28"/>
        </w:rPr>
        <w:t>Computer Science and Engineering under</w:t>
      </w:r>
    </w:p>
    <w:p w:rsidR="00AA3E36" w:rsidRDefault="00793D0E">
      <w:pPr>
        <w:spacing w:before="11" w:line="300" w:lineRule="exact"/>
        <w:ind w:left="1200" w:right="823"/>
        <w:jc w:val="center"/>
        <w:rPr>
          <w:sz w:val="28"/>
          <w:szCs w:val="28"/>
        </w:rPr>
      </w:pPr>
      <w:proofErr w:type="spellStart"/>
      <w:r>
        <w:rPr>
          <w:position w:val="-1"/>
          <w:sz w:val="28"/>
          <w:szCs w:val="28"/>
        </w:rPr>
        <w:t>Maulana</w:t>
      </w:r>
      <w:proofErr w:type="spellEnd"/>
      <w:r>
        <w:rPr>
          <w:position w:val="-1"/>
          <w:sz w:val="28"/>
          <w:szCs w:val="28"/>
        </w:rPr>
        <w:t xml:space="preserve"> </w:t>
      </w:r>
      <w:proofErr w:type="spellStart"/>
      <w:r>
        <w:rPr>
          <w:position w:val="-1"/>
          <w:sz w:val="28"/>
          <w:szCs w:val="28"/>
        </w:rPr>
        <w:t>Abul</w:t>
      </w:r>
      <w:proofErr w:type="spellEnd"/>
      <w:r>
        <w:rPr>
          <w:position w:val="-1"/>
          <w:sz w:val="28"/>
          <w:szCs w:val="28"/>
        </w:rPr>
        <w:t xml:space="preserve"> </w:t>
      </w:r>
      <w:proofErr w:type="spellStart"/>
      <w:r>
        <w:rPr>
          <w:position w:val="-1"/>
          <w:sz w:val="28"/>
          <w:szCs w:val="28"/>
        </w:rPr>
        <w:t>Kalam</w:t>
      </w:r>
      <w:proofErr w:type="spellEnd"/>
      <w:r>
        <w:rPr>
          <w:position w:val="-1"/>
          <w:sz w:val="28"/>
          <w:szCs w:val="28"/>
        </w:rPr>
        <w:t xml:space="preserve"> Azad University of Technology, Kolkata</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20" w:line="280" w:lineRule="exact"/>
        <w:rPr>
          <w:sz w:val="28"/>
          <w:szCs w:val="28"/>
        </w:rPr>
      </w:pPr>
    </w:p>
    <w:p w:rsidR="00AA3E36" w:rsidRDefault="00B96457">
      <w:pPr>
        <w:ind w:left="100"/>
      </w:pPr>
      <w:r>
        <w:pict>
          <v:group id="_x0000_s1340" style="position:absolute;left:0;text-align:left;margin-left:205.45pt;margin-top:-1.05pt;width:255.65pt;height:89.95pt;z-index:-1100;mso-position-horizontal-relative:page" coordorigin="4109,-21" coordsize="5113,1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3" type="#_x0000_t75" style="position:absolute;left:6190;top:168;width:1290;height:1610">
              <v:imagedata r:id="rId5" o:title=""/>
            </v:shape>
            <v:shape id="_x0000_s1342" type="#_x0000_t75" style="position:absolute;left:4109;top:-21;width:2082;height:1799">
              <v:imagedata r:id="rId6" o:title=""/>
            </v:shape>
            <v:shape id="_x0000_s1341" type="#_x0000_t75" style="position:absolute;left:7483;top:117;width:1739;height:1662">
              <v:imagedata r:id="rId7" o:title=""/>
            </v:shape>
            <w10:wrap anchorx="page"/>
          </v:group>
        </w:pict>
      </w:r>
      <w:r>
        <w:pict>
          <v:shape id="_x0000_i1025" type="#_x0000_t75" style="width:128.25pt;height:97.5pt">
            <v:imagedata r:id="rId8" o:title=""/>
          </v:shape>
        </w:pic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1" w:line="200" w:lineRule="exact"/>
      </w:pPr>
    </w:p>
    <w:p w:rsidR="00AA3E36" w:rsidRDefault="00793D0E">
      <w:pPr>
        <w:spacing w:before="24"/>
        <w:ind w:left="1107" w:right="938"/>
        <w:jc w:val="center"/>
        <w:rPr>
          <w:sz w:val="28"/>
          <w:szCs w:val="28"/>
        </w:rPr>
      </w:pPr>
      <w:r>
        <w:rPr>
          <w:i/>
          <w:sz w:val="28"/>
          <w:szCs w:val="28"/>
        </w:rPr>
        <w:t>ABACUS INSTITUTE OF ENGINEERING &amp; MANAGEMENT</w:t>
      </w:r>
    </w:p>
    <w:p w:rsidR="00AA3E36" w:rsidRDefault="00AA3E36">
      <w:pPr>
        <w:spacing w:before="3" w:line="120" w:lineRule="exact"/>
        <w:rPr>
          <w:sz w:val="12"/>
          <w:szCs w:val="12"/>
        </w:rPr>
      </w:pPr>
    </w:p>
    <w:p w:rsidR="00AA3E36" w:rsidRDefault="00AA3E36">
      <w:pPr>
        <w:spacing w:line="200" w:lineRule="exact"/>
      </w:pPr>
    </w:p>
    <w:p w:rsidR="00AA3E36" w:rsidRDefault="00793D0E">
      <w:pPr>
        <w:ind w:left="2972"/>
        <w:rPr>
          <w:sz w:val="28"/>
          <w:szCs w:val="28"/>
        </w:rPr>
      </w:pPr>
      <w:r>
        <w:rPr>
          <w:sz w:val="28"/>
          <w:szCs w:val="28"/>
        </w:rPr>
        <w:t>NATUNGRAM, MOGRA, HOOGHLY</w:t>
      </w:r>
    </w:p>
    <w:p w:rsidR="00AA3E36" w:rsidRDefault="00AA3E36">
      <w:pPr>
        <w:spacing w:before="4" w:line="120" w:lineRule="exact"/>
        <w:rPr>
          <w:sz w:val="12"/>
          <w:szCs w:val="12"/>
        </w:rPr>
      </w:pPr>
    </w:p>
    <w:p w:rsidR="00AA3E36" w:rsidRDefault="00AA3E36">
      <w:pPr>
        <w:spacing w:line="200" w:lineRule="exact"/>
      </w:pPr>
    </w:p>
    <w:p w:rsidR="00AA3E36" w:rsidRDefault="00793D0E">
      <w:pPr>
        <w:ind w:left="3328" w:right="2945"/>
        <w:jc w:val="center"/>
        <w:rPr>
          <w:sz w:val="52"/>
          <w:szCs w:val="52"/>
        </w:rPr>
      </w:pPr>
      <w:r>
        <w:rPr>
          <w:sz w:val="52"/>
          <w:szCs w:val="52"/>
        </w:rPr>
        <w:t>Submitted by</w:t>
      </w:r>
    </w:p>
    <w:p w:rsidR="00AA3E36" w:rsidRDefault="00AA3E36">
      <w:pPr>
        <w:spacing w:before="9" w:line="220" w:lineRule="exact"/>
        <w:rPr>
          <w:sz w:val="22"/>
          <w:szCs w:val="22"/>
        </w:rPr>
      </w:pPr>
    </w:p>
    <w:p w:rsidR="00AA3E36" w:rsidRDefault="00793D0E">
      <w:pPr>
        <w:ind w:left="3451" w:right="3115"/>
        <w:jc w:val="center"/>
        <w:rPr>
          <w:sz w:val="40"/>
          <w:szCs w:val="40"/>
        </w:rPr>
      </w:pPr>
      <w:r>
        <w:rPr>
          <w:sz w:val="40"/>
          <w:szCs w:val="40"/>
        </w:rPr>
        <w:t>DEEPSHIKHA</w:t>
      </w:r>
    </w:p>
    <w:p w:rsidR="00AA3E36" w:rsidRDefault="00AA3E36">
      <w:pPr>
        <w:spacing w:before="13" w:line="240" w:lineRule="exact"/>
        <w:rPr>
          <w:sz w:val="24"/>
          <w:szCs w:val="24"/>
        </w:rPr>
      </w:pPr>
    </w:p>
    <w:p w:rsidR="00AA3E36" w:rsidRDefault="00793D0E">
      <w:pPr>
        <w:ind w:left="2050" w:right="1665"/>
        <w:jc w:val="center"/>
        <w:rPr>
          <w:sz w:val="36"/>
          <w:szCs w:val="36"/>
        </w:rPr>
        <w:sectPr w:rsidR="00AA3E36">
          <w:pgSz w:w="12240" w:h="15840"/>
          <w:pgMar w:top="1480" w:right="1720" w:bottom="280" w:left="1340" w:header="720" w:footer="720" w:gutter="0"/>
          <w:cols w:space="720"/>
        </w:sectPr>
      </w:pPr>
      <w:r>
        <w:rPr>
          <w:sz w:val="36"/>
          <w:szCs w:val="36"/>
        </w:rPr>
        <w:t>University Roll No. – 24000116040</w:t>
      </w:r>
    </w:p>
    <w:p w:rsidR="00AA3E36" w:rsidRDefault="00AA3E36">
      <w:pPr>
        <w:spacing w:before="6" w:line="180" w:lineRule="exact"/>
        <w:rPr>
          <w:sz w:val="19"/>
          <w:szCs w:val="19"/>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793D0E">
      <w:pPr>
        <w:spacing w:before="24"/>
        <w:ind w:left="3812"/>
        <w:rPr>
          <w:sz w:val="28"/>
          <w:szCs w:val="28"/>
        </w:rPr>
      </w:pPr>
      <w:r>
        <w:rPr>
          <w:sz w:val="28"/>
          <w:szCs w:val="28"/>
        </w:rPr>
        <w:t>Under the Supervision of</w:t>
      </w:r>
    </w:p>
    <w:p w:rsidR="00AA3E36" w:rsidRDefault="00793D0E">
      <w:pPr>
        <w:spacing w:line="400" w:lineRule="exact"/>
        <w:ind w:left="3702"/>
        <w:rPr>
          <w:sz w:val="36"/>
          <w:szCs w:val="36"/>
        </w:rPr>
      </w:pPr>
      <w:r>
        <w:rPr>
          <w:sz w:val="36"/>
          <w:szCs w:val="36"/>
        </w:rPr>
        <w:t xml:space="preserve">Prof. </w:t>
      </w:r>
      <w:proofErr w:type="spellStart"/>
      <w:r>
        <w:rPr>
          <w:sz w:val="36"/>
          <w:szCs w:val="36"/>
        </w:rPr>
        <w:t>Sudeshna</w:t>
      </w:r>
      <w:proofErr w:type="spellEnd"/>
      <w:r>
        <w:rPr>
          <w:sz w:val="36"/>
          <w:szCs w:val="36"/>
        </w:rPr>
        <w:t xml:space="preserve"> Das</w:t>
      </w:r>
    </w:p>
    <w:p w:rsidR="00AA3E36" w:rsidRDefault="00793D0E">
      <w:pPr>
        <w:spacing w:before="3"/>
        <w:ind w:left="562" w:right="591" w:hanging="1"/>
        <w:jc w:val="center"/>
        <w:rPr>
          <w:sz w:val="40"/>
          <w:szCs w:val="40"/>
        </w:rPr>
      </w:pPr>
      <w:r>
        <w:rPr>
          <w:sz w:val="32"/>
          <w:szCs w:val="32"/>
        </w:rPr>
        <w:t xml:space="preserve">Asst. Professor of Computer Science &amp; Engineering Department. ABACUS INSTITUTE OF ENGINEERNG &amp; MANAGEMENT </w:t>
      </w:r>
      <w:r>
        <w:rPr>
          <w:sz w:val="40"/>
          <w:szCs w:val="40"/>
          <w:u w:val="thick" w:color="000000"/>
        </w:rPr>
        <w:t>APPROVAL</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16" w:line="260" w:lineRule="exact"/>
        <w:rPr>
          <w:sz w:val="26"/>
          <w:szCs w:val="26"/>
        </w:rPr>
      </w:pPr>
    </w:p>
    <w:p w:rsidR="00AA3E36" w:rsidRDefault="00793D0E">
      <w:pPr>
        <w:spacing w:before="29"/>
        <w:ind w:left="101" w:right="47"/>
        <w:jc w:val="both"/>
        <w:rPr>
          <w:sz w:val="40"/>
          <w:szCs w:val="40"/>
        </w:rPr>
      </w:pPr>
      <w:r>
        <w:rPr>
          <w:sz w:val="24"/>
          <w:szCs w:val="24"/>
        </w:rPr>
        <w:t xml:space="preserve">This  is  to  certify  that  the  project  report  entitled  “FINGERPRINT  IMAGE  ENHANCEMENT </w:t>
      </w:r>
      <w:r>
        <w:rPr>
          <w:sz w:val="32"/>
          <w:szCs w:val="32"/>
        </w:rPr>
        <w:t xml:space="preserve">based   on   </w:t>
      </w:r>
      <w:r>
        <w:rPr>
          <w:sz w:val="40"/>
          <w:szCs w:val="40"/>
        </w:rPr>
        <w:t>Local   ridge   orientation   and   ridge   frequency estimation”       prepared       under       my       supervision by</w:t>
      </w:r>
      <w:r>
        <w:rPr>
          <w:i/>
          <w:sz w:val="40"/>
          <w:szCs w:val="40"/>
        </w:rPr>
        <w:t xml:space="preserve">(DEEPSHIKHA  (24000116040), </w:t>
      </w:r>
      <w:r>
        <w:rPr>
          <w:sz w:val="40"/>
          <w:szCs w:val="40"/>
        </w:rPr>
        <w:t>be  accepted  in  partial fulfillment  for  the  degree  of  Bachelor  of  Technology  in Information Technology.</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3" w:line="240" w:lineRule="exact"/>
        <w:rPr>
          <w:sz w:val="24"/>
          <w:szCs w:val="24"/>
        </w:rPr>
      </w:pPr>
    </w:p>
    <w:p w:rsidR="00AA3E36" w:rsidRDefault="00793D0E">
      <w:pPr>
        <w:ind w:left="101" w:right="54"/>
        <w:jc w:val="both"/>
        <w:rPr>
          <w:rFonts w:ascii="Calibri" w:eastAsia="Calibri" w:hAnsi="Calibri" w:cs="Calibri"/>
          <w:sz w:val="32"/>
          <w:szCs w:val="32"/>
        </w:rPr>
      </w:pPr>
      <w:r>
        <w:rPr>
          <w:rFonts w:ascii="Calibri" w:eastAsia="Calibri" w:hAnsi="Calibri" w:cs="Calibri"/>
          <w:sz w:val="32"/>
          <w:szCs w:val="32"/>
        </w:rPr>
        <w:t>It is to be understood that by this approval, the undersigned does not necessarily endorse or approve any statement made, opinion expressed or  conclusion  drawn  thereof,  but  approves  the  report  only  for  the purpose for which it has been submitted.</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1" w:line="260" w:lineRule="exact"/>
        <w:rPr>
          <w:sz w:val="26"/>
          <w:szCs w:val="26"/>
        </w:rPr>
      </w:pPr>
    </w:p>
    <w:p w:rsidR="00B96457" w:rsidRDefault="00B96457">
      <w:pPr>
        <w:spacing w:line="440" w:lineRule="exact"/>
        <w:ind w:left="2737"/>
        <w:rPr>
          <w:position w:val="-1"/>
          <w:sz w:val="40"/>
          <w:szCs w:val="40"/>
          <w:u w:val="thick" w:color="000000"/>
        </w:rPr>
      </w:pPr>
    </w:p>
    <w:p w:rsidR="00B96457" w:rsidRDefault="00B96457">
      <w:pPr>
        <w:spacing w:line="440" w:lineRule="exact"/>
        <w:ind w:left="2737"/>
        <w:rPr>
          <w:position w:val="-1"/>
          <w:sz w:val="40"/>
          <w:szCs w:val="40"/>
          <w:u w:val="thick" w:color="000000"/>
        </w:rPr>
      </w:pPr>
    </w:p>
    <w:p w:rsidR="00B96457" w:rsidRDefault="00B96457">
      <w:pPr>
        <w:spacing w:line="440" w:lineRule="exact"/>
        <w:ind w:left="2737"/>
        <w:rPr>
          <w:position w:val="-1"/>
          <w:sz w:val="40"/>
          <w:szCs w:val="40"/>
          <w:u w:val="thick" w:color="000000"/>
        </w:rPr>
      </w:pPr>
    </w:p>
    <w:p w:rsidR="00B96457" w:rsidRDefault="00B96457">
      <w:pPr>
        <w:spacing w:line="440" w:lineRule="exact"/>
        <w:ind w:left="2737"/>
        <w:rPr>
          <w:position w:val="-1"/>
          <w:sz w:val="40"/>
          <w:szCs w:val="40"/>
          <w:u w:val="thick" w:color="000000"/>
        </w:rPr>
      </w:pPr>
    </w:p>
    <w:p w:rsidR="00B96457" w:rsidRDefault="00B96457">
      <w:pPr>
        <w:spacing w:line="440" w:lineRule="exact"/>
        <w:ind w:left="2737"/>
        <w:rPr>
          <w:position w:val="-1"/>
          <w:sz w:val="40"/>
          <w:szCs w:val="40"/>
          <w:u w:val="thick" w:color="000000"/>
        </w:rPr>
      </w:pPr>
    </w:p>
    <w:p w:rsidR="00B96457" w:rsidRDefault="00B96457">
      <w:pPr>
        <w:spacing w:line="440" w:lineRule="exact"/>
        <w:ind w:left="2737"/>
        <w:rPr>
          <w:position w:val="-1"/>
          <w:sz w:val="40"/>
          <w:szCs w:val="40"/>
          <w:u w:val="thick" w:color="000000"/>
        </w:rPr>
      </w:pPr>
    </w:p>
    <w:p w:rsidR="00B96457" w:rsidRDefault="00B96457">
      <w:pPr>
        <w:spacing w:line="440" w:lineRule="exact"/>
        <w:ind w:left="2737"/>
        <w:rPr>
          <w:position w:val="-1"/>
          <w:sz w:val="40"/>
          <w:szCs w:val="40"/>
          <w:u w:val="thick" w:color="000000"/>
        </w:rPr>
      </w:pPr>
    </w:p>
    <w:p w:rsidR="00B96457" w:rsidRDefault="00B96457">
      <w:pPr>
        <w:spacing w:line="440" w:lineRule="exact"/>
        <w:ind w:left="2737"/>
        <w:rPr>
          <w:position w:val="-1"/>
          <w:sz w:val="40"/>
          <w:szCs w:val="40"/>
          <w:u w:val="thick" w:color="000000"/>
        </w:rPr>
      </w:pPr>
      <w:bookmarkStart w:id="0" w:name="_GoBack"/>
      <w:bookmarkEnd w:id="0"/>
    </w:p>
    <w:p w:rsidR="00AA3E36" w:rsidRDefault="00793D0E">
      <w:pPr>
        <w:spacing w:line="440" w:lineRule="exact"/>
        <w:ind w:left="2737"/>
        <w:rPr>
          <w:sz w:val="40"/>
          <w:szCs w:val="40"/>
        </w:rPr>
      </w:pPr>
      <w:r>
        <w:rPr>
          <w:position w:val="-1"/>
          <w:sz w:val="40"/>
          <w:szCs w:val="40"/>
          <w:u w:val="thick" w:color="000000"/>
        </w:rPr>
        <w:lastRenderedPageBreak/>
        <w:t>TABLE OF CONTENTS</w:t>
      </w:r>
    </w:p>
    <w:p w:rsidR="00AA3E36" w:rsidRDefault="00AA3E36">
      <w:pPr>
        <w:spacing w:line="200" w:lineRule="exact"/>
      </w:pPr>
    </w:p>
    <w:p w:rsidR="00AA3E36" w:rsidRDefault="00AA3E36">
      <w:pPr>
        <w:spacing w:line="200" w:lineRule="exact"/>
      </w:pPr>
    </w:p>
    <w:p w:rsidR="00AA3E36" w:rsidRDefault="00AA3E36">
      <w:pPr>
        <w:spacing w:before="17" w:line="240" w:lineRule="exact"/>
        <w:rPr>
          <w:sz w:val="24"/>
          <w:szCs w:val="24"/>
        </w:rPr>
      </w:pPr>
    </w:p>
    <w:p w:rsidR="00AA3E36" w:rsidRDefault="00B96457">
      <w:pPr>
        <w:spacing w:before="24"/>
        <w:ind w:left="851"/>
        <w:rPr>
          <w:sz w:val="28"/>
          <w:szCs w:val="28"/>
        </w:rPr>
        <w:sectPr w:rsidR="00AA3E36">
          <w:pgSz w:w="12240" w:h="15840"/>
          <w:pgMar w:top="1480" w:right="1320" w:bottom="280" w:left="1340" w:header="720" w:footer="720" w:gutter="0"/>
          <w:cols w:space="720"/>
        </w:sectPr>
      </w:pPr>
      <w:r>
        <w:pict>
          <v:group id="_x0000_s1328" style="position:absolute;left:0;text-align:left;margin-left:1in;margin-top:-1.05pt;width:468.3pt;height:40.15pt;z-index:-1099;mso-position-horizontal-relative:page" coordorigin="1440,-21" coordsize="9366,803">
            <v:shape id="_x0000_s1338" style="position:absolute;left:1471;top:10;width:2221;height:0" coordorigin="1471,10" coordsize="2221,0" path="m1471,10r2221,e" filled="f" strokecolor="#2d74b5" strokeweight="1.6pt">
              <v:path arrowok="t"/>
            </v:shape>
            <v:shape id="_x0000_s1337" style="position:absolute;left:3722;top:10;width:4917;height:0" coordorigin="3722,10" coordsize="4917,0" path="m3722,10r4917,e" filled="f" strokecolor="#2d74b5" strokeweight="1.6pt">
              <v:path arrowok="t"/>
            </v:shape>
            <v:shape id="_x0000_s1336" style="position:absolute;left:8669;top:10;width:2106;height:0" coordorigin="8669,10" coordsize="2106,0" path="m8669,10r2106,e" filled="f" strokecolor="#2d74b5" strokeweight="1.6pt">
              <v:path arrowok="t"/>
            </v:shape>
            <v:shape id="_x0000_s1335" style="position:absolute;left:1456;top:-5;width:0;height:771" coordorigin="1456,-5" coordsize="0,771" path="m1456,-5r,771e" filled="f" strokecolor="#2d74b5" strokeweight="1.6pt">
              <v:path arrowok="t"/>
            </v:shape>
            <v:shape id="_x0000_s1334" style="position:absolute;left:1471;top:751;width:2221;height:0" coordorigin="1471,751" coordsize="2221,0" path="m1471,751r2221,e" filled="f" strokecolor="#2d74b5" strokeweight="1.6pt">
              <v:path arrowok="t"/>
            </v:shape>
            <v:shape id="_x0000_s1333" style="position:absolute;left:3707;top:-5;width:0;height:771" coordorigin="3707,-5" coordsize="0,771" path="m3707,-5r,771e" filled="f" strokecolor="#2d74b5" strokeweight="1.6pt">
              <v:path arrowok="t"/>
            </v:shape>
            <v:shape id="_x0000_s1332" style="position:absolute;left:3722;top:751;width:4917;height:0" coordorigin="3722,751" coordsize="4917,0" path="m3722,751r4917,e" filled="f" strokecolor="#2d74b5" strokeweight="1.6pt">
              <v:path arrowok="t"/>
            </v:shape>
            <v:shape id="_x0000_s1331" style="position:absolute;left:8654;top:-5;width:0;height:771" coordorigin="8654,-5" coordsize="0,771" path="m8654,-5r,771e" filled="f" strokecolor="#2d74b5" strokeweight="1.6pt">
              <v:path arrowok="t"/>
            </v:shape>
            <v:shape id="_x0000_s1330" style="position:absolute;left:8669;top:751;width:2106;height:0" coordorigin="8669,751" coordsize="2106,0" path="m8669,751r2106,e" filled="f" strokecolor="#2d74b5" strokeweight="1.6pt">
              <v:path arrowok="t"/>
            </v:shape>
            <v:shape id="_x0000_s1329" style="position:absolute;left:10790;top:-5;width:0;height:771" coordorigin="10790,-5" coordsize="0,771" path="m10790,-5r,771e" filled="f" strokecolor="#2d74b5" strokeweight="1.6pt">
              <v:path arrowok="t"/>
            </v:shape>
            <w10:wrap anchorx="page"/>
          </v:group>
        </w:pict>
      </w:r>
      <w:r w:rsidR="00793D0E">
        <w:rPr>
          <w:sz w:val="28"/>
          <w:szCs w:val="28"/>
          <w:u w:val="single" w:color="000000"/>
        </w:rPr>
        <w:t>Sl. No.</w:t>
      </w:r>
      <w:r w:rsidR="00793D0E">
        <w:rPr>
          <w:sz w:val="28"/>
          <w:szCs w:val="28"/>
        </w:rPr>
        <w:t xml:space="preserve">                                        </w:t>
      </w:r>
      <w:r w:rsidR="00793D0E">
        <w:rPr>
          <w:sz w:val="28"/>
          <w:szCs w:val="28"/>
          <w:u w:val="single" w:color="000000"/>
        </w:rPr>
        <w:t>Topics</w:t>
      </w:r>
      <w:r w:rsidR="00793D0E">
        <w:rPr>
          <w:sz w:val="28"/>
          <w:szCs w:val="28"/>
        </w:rPr>
        <w:t xml:space="preserve">                                      </w:t>
      </w:r>
      <w:r w:rsidR="00793D0E">
        <w:rPr>
          <w:sz w:val="28"/>
          <w:szCs w:val="28"/>
          <w:u w:val="single" w:color="000000"/>
        </w:rPr>
        <w:t>Page No.</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0A1B76">
      <w:pPr>
        <w:spacing w:before="6" w:line="220" w:lineRule="exact"/>
        <w:rPr>
          <w:sz w:val="22"/>
          <w:szCs w:val="22"/>
        </w:rPr>
      </w:pPr>
      <w:r>
        <w:pict>
          <v:group id="_x0000_s1227" style="position:absolute;margin-left:1in;margin-top:149.5pt;width:468.3pt;height:557.55pt;z-index:-1098;mso-position-horizontal-relative:page;mso-position-vertical-relative:page" coordorigin="1440,2885" coordsize="9366,11151">
            <v:shape id="_x0000_s1327" style="position:absolute;left:1471;top:2931;width:2221;height:710" coordorigin="1471,2931" coordsize="2221,710" path="m1471,3641r2221,l3692,2931r-2221,l1471,3641xe" fillcolor="#bcd5ed" stroked="f">
              <v:path arrowok="t"/>
            </v:shape>
            <v:shape id="_x0000_s1326" style="position:absolute;left:1566;top:2931;width:2031;height:320" coordorigin="1566,2931" coordsize="2031,320" path="m1566,3251r2031,l3597,2931r-2031,l1566,3251xe" fillcolor="#bcd5ed" stroked="f">
              <v:path arrowok="t"/>
            </v:shape>
            <v:shape id="_x0000_s1325" style="position:absolute;left:3722;top:2931;width:4917;height:710" coordorigin="3722,2931" coordsize="4917,710" path="m3722,3641r4917,l8639,2931r-4917,l3722,3641xe" fillcolor="#bcd5ed" stroked="f">
              <v:path arrowok="t"/>
            </v:shape>
            <v:shape id="_x0000_s1324" style="position:absolute;left:3812;top:2931;width:4737;height:320" coordorigin="3812,2931" coordsize="4737,320" path="m3812,3251r4737,l8549,2931r-4737,l3812,3251xe" fillcolor="#bcd5ed" stroked="f">
              <v:path arrowok="t"/>
            </v:shape>
            <v:shape id="_x0000_s1323" style="position:absolute;left:8669;top:2931;width:2106;height:710" coordorigin="8669,2931" coordsize="2106,710" path="m8669,3641r2106,l10775,2931r-2106,l8669,3641xe" fillcolor="#bcd5ed" stroked="f">
              <v:path arrowok="t"/>
            </v:shape>
            <v:shape id="_x0000_s1322" style="position:absolute;left:8764;top:2931;width:1916;height:320" coordorigin="8764,2931" coordsize="1916,320" path="m8764,3251r1916,l10680,2931r-1916,l8764,3251xe" fillcolor="#bcd5ed" stroked="f">
              <v:path arrowok="t"/>
            </v:shape>
            <v:shape id="_x0000_s1321" style="position:absolute;left:1471;top:2916;width:2221;height:0" coordorigin="1471,2916" coordsize="2221,0" path="m1471,2916r2221,e" filled="f" strokecolor="#2d74b5" strokeweight="1.6pt">
              <v:path arrowok="t"/>
            </v:shape>
            <v:shape id="_x0000_s1320" style="position:absolute;left:3722;top:2916;width:4917;height:0" coordorigin="3722,2916" coordsize="4917,0" path="m3722,2916r4917,e" filled="f" strokecolor="#2d74b5" strokeweight="1.6pt">
              <v:path arrowok="t"/>
            </v:shape>
            <v:shape id="_x0000_s1319" style="position:absolute;left:8669;top:2916;width:2106;height:0" coordorigin="8669,2916" coordsize="2106,0" path="m8669,2916r2106,e" filled="f" strokecolor="#2d74b5" strokeweight="1.6pt">
              <v:path arrowok="t"/>
            </v:shape>
            <v:shape id="_x0000_s1318" style="position:absolute;left:1471;top:3656;width:2221;height:0" coordorigin="1471,3656" coordsize="2221,0" path="m1471,3656r2221,e" filled="f" strokecolor="#2d74b5" strokeweight="1.6pt">
              <v:path arrowok="t"/>
            </v:shape>
            <v:shape id="_x0000_s1317" style="position:absolute;left:3722;top:3656;width:4917;height:0" coordorigin="3722,3656" coordsize="4917,0" path="m3722,3656r4917,e" filled="f" strokecolor="#2d74b5" strokeweight="1.6pt">
              <v:path arrowok="t"/>
            </v:shape>
            <v:shape id="_x0000_s1316" style="position:absolute;left:8669;top:3656;width:2106;height:0" coordorigin="8669,3656" coordsize="2106,0" path="m8669,3656r2106,e" filled="f" strokecolor="#2d74b5" strokeweight="1.6pt">
              <v:path arrowok="t"/>
            </v:shape>
            <v:shape id="_x0000_s1315" style="position:absolute;left:1471;top:4412;width:2221;height:715" coordorigin="1471,4412" coordsize="2221,715" path="m1471,5127r2221,l3692,4412r-2221,l1471,5127xe" fillcolor="#bcd5ed" stroked="f">
              <v:path arrowok="t"/>
            </v:shape>
            <v:shape id="_x0000_s1314" style="position:absolute;left:1566;top:4412;width:2031;height:325" coordorigin="1566,4412" coordsize="2031,325" path="m1566,4737r2031,l3597,4412r-2031,l1566,4737xe" fillcolor="#bcd5ed" stroked="f">
              <v:path arrowok="t"/>
            </v:shape>
            <v:shape id="_x0000_s1313" style="position:absolute;left:3722;top:4412;width:4917;height:715" coordorigin="3722,4412" coordsize="4917,715" path="m3722,5127r4917,l8639,4412r-4917,l3722,5127xe" fillcolor="#bcd5ed" stroked="f">
              <v:path arrowok="t"/>
            </v:shape>
            <v:shape id="_x0000_s1312" style="position:absolute;left:3812;top:4412;width:4737;height:325" coordorigin="3812,4412" coordsize="4737,325" path="m3812,4737r4737,l8549,4412r-4737,l3812,4737xe" fillcolor="#bcd5ed" stroked="f">
              <v:path arrowok="t"/>
            </v:shape>
            <v:shape id="_x0000_s1311" style="position:absolute;left:8669;top:4412;width:2106;height:715" coordorigin="8669,4412" coordsize="2106,715" path="m8669,5127r2106,l10775,4412r-2106,l8669,5127xe" fillcolor="#bcd5ed" stroked="f">
              <v:path arrowok="t"/>
            </v:shape>
            <v:shape id="_x0000_s1310" style="position:absolute;left:8764;top:4412;width:1916;height:325" coordorigin="8764,4412" coordsize="1916,325" path="m8764,4737r1916,l10680,4412r-1916,l8764,4737xe" fillcolor="#bcd5ed" stroked="f">
              <v:path arrowok="t"/>
            </v:shape>
            <v:shape id="_x0000_s1309" style="position:absolute;left:1471;top:4397;width:2221;height:0" coordorigin="1471,4397" coordsize="2221,0" path="m1471,4397r2221,e" filled="f" strokecolor="#2d74b5" strokeweight="1.6pt">
              <v:path arrowok="t"/>
            </v:shape>
            <v:shape id="_x0000_s1308" style="position:absolute;left:3722;top:4397;width:4917;height:0" coordorigin="3722,4397" coordsize="4917,0" path="m3722,4397r4917,e" filled="f" strokecolor="#2d74b5" strokeweight="1.6pt">
              <v:path arrowok="t"/>
            </v:shape>
            <v:shape id="_x0000_s1307" style="position:absolute;left:8669;top:4397;width:2106;height:0" coordorigin="8669,4397" coordsize="2106,0" path="m8669,4397r2106,e" filled="f" strokecolor="#2d74b5" strokeweight="1.6pt">
              <v:path arrowok="t"/>
            </v:shape>
            <v:shape id="_x0000_s1306" style="position:absolute;left:1471;top:5142;width:2221;height:0" coordorigin="1471,5142" coordsize="2221,0" path="m1471,5142r2221,e" filled="f" strokecolor="#2d74b5" strokeweight="1.6pt">
              <v:path arrowok="t"/>
            </v:shape>
            <v:shape id="_x0000_s1305" style="position:absolute;left:3722;top:5142;width:4917;height:0" coordorigin="3722,5142" coordsize="4917,0" path="m3722,5142r4917,e" filled="f" strokecolor="#2d74b5" strokeweight="1.6pt">
              <v:path arrowok="t"/>
            </v:shape>
            <v:shape id="_x0000_s1304" style="position:absolute;left:8669;top:5142;width:2106;height:0" coordorigin="8669,5142" coordsize="2106,0" path="m8669,5142r2106,e" filled="f" strokecolor="#2d74b5" strokeweight="1.6pt">
              <v:path arrowok="t"/>
            </v:shape>
            <v:shape id="_x0000_s1303" style="position:absolute;left:1471;top:5897;width:2221;height:680" coordorigin="1471,5897" coordsize="2221,680" path="m1471,6577r2221,l3692,5897r-2221,l1471,6577xe" fillcolor="#bcd5ed" stroked="f">
              <v:path arrowok="t"/>
            </v:shape>
            <v:shape id="_x0000_s1302" style="position:absolute;left:1566;top:5897;width:2031;height:320" coordorigin="1566,5897" coordsize="2031,320" path="m1566,6217r2031,l3597,5897r-2031,l1566,6217xe" fillcolor="#bcd5ed" stroked="f">
              <v:path arrowok="t"/>
            </v:shape>
            <v:shape id="_x0000_s1301" style="position:absolute;left:3722;top:5897;width:4917;height:680" coordorigin="3722,5897" coordsize="4917,680" path="m3722,6577r4917,l8639,5897r-4917,l3722,6577xe" fillcolor="#bcd5ed" stroked="f">
              <v:path arrowok="t"/>
            </v:shape>
            <v:shape id="_x0000_s1300" style="position:absolute;left:3812;top:5897;width:4737;height:320" coordorigin="3812,5897" coordsize="4737,320" path="m3812,6217r4737,l8549,5897r-4737,l3812,6217xe" fillcolor="#bcd5ed" stroked="f">
              <v:path arrowok="t"/>
            </v:shape>
            <v:shape id="_x0000_s1299" style="position:absolute;left:8669;top:5897;width:2106;height:680" coordorigin="8669,5897" coordsize="2106,680" path="m8669,6577r2106,l10775,5897r-2106,l8669,6577xe" fillcolor="#bcd5ed" stroked="f">
              <v:path arrowok="t"/>
            </v:shape>
            <v:shape id="_x0000_s1298" style="position:absolute;left:8764;top:5897;width:1916;height:320" coordorigin="8764,5897" coordsize="1916,320" path="m8764,6217r1916,l10680,5897r-1916,l8764,6217xe" fillcolor="#bcd5ed" stroked="f">
              <v:path arrowok="t"/>
            </v:shape>
            <v:shape id="_x0000_s1297" style="position:absolute;left:1471;top:5882;width:2221;height:0" coordorigin="1471,5882" coordsize="2221,0" path="m1471,5882r2221,e" filled="f" strokecolor="#2d74b5" strokeweight="1.6pt">
              <v:path arrowok="t"/>
            </v:shape>
            <v:shape id="_x0000_s1296" style="position:absolute;left:3722;top:5882;width:4917;height:0" coordorigin="3722,5882" coordsize="4917,0" path="m3722,5882r4917,e" filled="f" strokecolor="#2d74b5" strokeweight="1.6pt">
              <v:path arrowok="t"/>
            </v:shape>
            <v:shape id="_x0000_s1295" style="position:absolute;left:8669;top:5882;width:2106;height:0" coordorigin="8669,5882" coordsize="2106,0" path="m8669,5882r2106,e" filled="f" strokecolor="#2d74b5" strokeweight="1.6pt">
              <v:path arrowok="t"/>
            </v:shape>
            <v:shape id="_x0000_s1294" style="position:absolute;left:1471;top:6592;width:2221;height:0" coordorigin="1471,6592" coordsize="2221,0" path="m1471,6592r2221,e" filled="f" strokecolor="#2d74b5" strokeweight="1.6pt">
              <v:path arrowok="t"/>
            </v:shape>
            <v:shape id="_x0000_s1293" style="position:absolute;left:3722;top:6592;width:4917;height:0" coordorigin="3722,6592" coordsize="4917,0" path="m3722,6592r4917,e" filled="f" strokecolor="#2d74b5" strokeweight="1.6pt">
              <v:path arrowok="t"/>
            </v:shape>
            <v:shape id="_x0000_s1292" style="position:absolute;left:8669;top:6592;width:2106;height:0" coordorigin="8669,6592" coordsize="2106,0" path="m8669,6592r2106,e" filled="f" strokecolor="#2d74b5" strokeweight="1.6pt">
              <v:path arrowok="t"/>
            </v:shape>
            <v:shape id="_x0000_s1291" style="position:absolute;left:1471;top:7347;width:2221;height:710" coordorigin="1471,7347" coordsize="2221,710" path="m1471,8057r2221,l3692,7347r-2221,l1471,8057xe" fillcolor="#bcd5ed" stroked="f">
              <v:path arrowok="t"/>
            </v:shape>
            <v:shape id="_x0000_s1290" style="position:absolute;left:1566;top:7347;width:2031;height:370" coordorigin="1566,7347" coordsize="2031,370" path="m1566,7717r2031,l3597,7347r-2031,l1566,7717xe" fillcolor="#bcd5ed" stroked="f">
              <v:path arrowok="t"/>
            </v:shape>
            <v:shape id="_x0000_s1289" style="position:absolute;left:3722;top:7347;width:4917;height:710" coordorigin="3722,7347" coordsize="4917,710" path="m3722,8057r4917,l8639,7347r-4917,l3722,8057xe" fillcolor="#bcd5ed" stroked="f">
              <v:path arrowok="t"/>
            </v:shape>
            <v:shape id="_x0000_s1288" style="position:absolute;left:3812;top:7347;width:4737;height:370" coordorigin="3812,7347" coordsize="4737,370" path="m3812,7717r4737,l8549,7347r-4737,l3812,7717xe" fillcolor="#bcd5ed" stroked="f">
              <v:path arrowok="t"/>
            </v:shape>
            <v:shape id="_x0000_s1287" style="position:absolute;left:8669;top:7347;width:2106;height:710" coordorigin="8669,7347" coordsize="2106,710" path="m8669,8057r2106,l10775,7347r-2106,l8669,8057xe" fillcolor="#bcd5ed" stroked="f">
              <v:path arrowok="t"/>
            </v:shape>
            <v:shape id="_x0000_s1286" style="position:absolute;left:8764;top:7347;width:1916;height:370" coordorigin="8764,7347" coordsize="1916,370" path="m8764,7717r1916,l10680,7347r-1916,l8764,7717xe" fillcolor="#bcd5ed" stroked="f">
              <v:path arrowok="t"/>
            </v:shape>
            <v:shape id="_x0000_s1285" style="position:absolute;left:1471;top:7332;width:2221;height:0" coordorigin="1471,7332" coordsize="2221,0" path="m1471,7332r2221,e" filled="f" strokecolor="#2d74b5" strokeweight="1.6pt">
              <v:path arrowok="t"/>
            </v:shape>
            <v:shape id="_x0000_s1284" style="position:absolute;left:3722;top:7332;width:4917;height:0" coordorigin="3722,7332" coordsize="4917,0" path="m3722,7332r4917,e" filled="f" strokecolor="#2d74b5" strokeweight="1.6pt">
              <v:path arrowok="t"/>
            </v:shape>
            <v:shape id="_x0000_s1283" style="position:absolute;left:8669;top:7332;width:2106;height:0" coordorigin="8669,7332" coordsize="2106,0" path="m8669,7332r2106,e" filled="f" strokecolor="#2d74b5" strokeweight="1.6pt">
              <v:path arrowok="t"/>
            </v:shape>
            <v:shape id="_x0000_s1282" style="position:absolute;left:1471;top:8072;width:2221;height:0" coordorigin="1471,8072" coordsize="2221,0" path="m1471,8072r2221,e" filled="f" strokecolor="#2d74b5" strokeweight="1.6pt">
              <v:path arrowok="t"/>
            </v:shape>
            <v:shape id="_x0000_s1281" style="position:absolute;left:3722;top:8072;width:4917;height:0" coordorigin="3722,8072" coordsize="4917,0" path="m3722,8072r4917,e" filled="f" strokecolor="#2d74b5" strokeweight="1.6pt">
              <v:path arrowok="t"/>
            </v:shape>
            <v:shape id="_x0000_s1280" style="position:absolute;left:8669;top:8072;width:2106;height:0" coordorigin="8669,8072" coordsize="2106,0" path="m8669,8072r2106,e" filled="f" strokecolor="#2d74b5" strokeweight="1.6pt">
              <v:path arrowok="t"/>
            </v:shape>
            <v:shape id="_x0000_s1279" style="position:absolute;left:1471;top:8828;width:2221;height:715" coordorigin="1471,8828" coordsize="2221,715" path="m1471,9543r2221,l3692,8828r-2221,l1471,9543xe" fillcolor="#bcd5ed" stroked="f">
              <v:path arrowok="t"/>
            </v:shape>
            <v:shape id="_x0000_s1278" style="position:absolute;left:1566;top:8828;width:2031;height:370" coordorigin="1566,8828" coordsize="2031,370" path="m1566,9198r2031,l3597,8828r-2031,l1566,9198xe" fillcolor="#bcd5ed" stroked="f">
              <v:path arrowok="t"/>
            </v:shape>
            <v:shape id="_x0000_s1277" style="position:absolute;left:3722;top:8828;width:4917;height:715" coordorigin="3722,8828" coordsize="4917,715" path="m3722,9543r4917,l8639,8828r-4917,l3722,9543xe" fillcolor="#bcd5ed" stroked="f">
              <v:path arrowok="t"/>
            </v:shape>
            <v:shape id="_x0000_s1276" style="position:absolute;left:3812;top:8828;width:4737;height:370" coordorigin="3812,8828" coordsize="4737,370" path="m3812,9198r4737,l8549,8828r-4737,l3812,9198xe" fillcolor="#bcd5ed" stroked="f">
              <v:path arrowok="t"/>
            </v:shape>
            <v:shape id="_x0000_s1275" style="position:absolute;left:8669;top:8828;width:2106;height:715" coordorigin="8669,8828" coordsize="2106,715" path="m8669,9543r2106,l10775,8828r-2106,l8669,9543xe" fillcolor="#bcd5ed" stroked="f">
              <v:path arrowok="t"/>
            </v:shape>
            <v:shape id="_x0000_s1274" style="position:absolute;left:8764;top:8828;width:1916;height:370" coordorigin="8764,8828" coordsize="1916,370" path="m8764,9198r1916,l10680,8828r-1916,l8764,9198xe" fillcolor="#bcd5ed" stroked="f">
              <v:path arrowok="t"/>
            </v:shape>
            <v:shape id="_x0000_s1273" style="position:absolute;left:1471;top:8813;width:2221;height:0" coordorigin="1471,8813" coordsize="2221,0" path="m1471,8813r2221,e" filled="f" strokecolor="#2d74b5" strokeweight="1.6pt">
              <v:path arrowok="t"/>
            </v:shape>
            <v:shape id="_x0000_s1272" style="position:absolute;left:3722;top:8813;width:4917;height:0" coordorigin="3722,8813" coordsize="4917,0" path="m3722,8813r4917,e" filled="f" strokecolor="#2d74b5" strokeweight="1.6pt">
              <v:path arrowok="t"/>
            </v:shape>
            <v:shape id="_x0000_s1271" style="position:absolute;left:8669;top:8813;width:2106;height:0" coordorigin="8669,8813" coordsize="2106,0" path="m8669,8813r2106,e" filled="f" strokecolor="#2d74b5" strokeweight="1.6pt">
              <v:path arrowok="t"/>
            </v:shape>
            <v:shape id="_x0000_s1270" style="position:absolute;left:1471;top:9558;width:2221;height:0" coordorigin="1471,9558" coordsize="2221,0" path="m1471,9558r2221,e" filled="f" strokecolor="#2d74b5" strokeweight="1.6pt">
              <v:path arrowok="t"/>
            </v:shape>
            <v:shape id="_x0000_s1269" style="position:absolute;left:3722;top:9558;width:4917;height:0" coordorigin="3722,9558" coordsize="4917,0" path="m3722,9558r4917,e" filled="f" strokecolor="#2d74b5" strokeweight="1.6pt">
              <v:path arrowok="t"/>
            </v:shape>
            <v:shape id="_x0000_s1268" style="position:absolute;left:8669;top:9558;width:2106;height:0" coordorigin="8669,9558" coordsize="2106,0" path="m8669,9558r2106,e" filled="f" strokecolor="#2d74b5" strokeweight="1.6pt">
              <v:path arrowok="t"/>
            </v:shape>
            <v:shape id="_x0000_s1267" style="position:absolute;left:1471;top:10313;width:2221;height:710" coordorigin="1471,10313" coordsize="2221,710" path="m1471,11023r2221,l3692,10313r-2221,l1471,11023xe" fillcolor="#bcd5ed" stroked="f">
              <v:path arrowok="t"/>
            </v:shape>
            <v:shape id="_x0000_s1266" style="position:absolute;left:1566;top:10313;width:2031;height:365" coordorigin="1566,10313" coordsize="2031,365" path="m1566,10678r2031,l3597,10313r-2031,l1566,10678xe" fillcolor="#bcd5ed" stroked="f">
              <v:path arrowok="t"/>
            </v:shape>
            <v:shape id="_x0000_s1265" style="position:absolute;left:3722;top:10313;width:4917;height:710" coordorigin="3722,10313" coordsize="4917,710" path="m3722,11023r4917,l8639,10313r-4917,l3722,11023xe" fillcolor="#bcd5ed" stroked="f">
              <v:path arrowok="t"/>
            </v:shape>
            <v:shape id="_x0000_s1264" style="position:absolute;left:3812;top:10313;width:4737;height:365" coordorigin="3812,10313" coordsize="4737,365" path="m3812,10678r4737,l8549,10313r-4737,l3812,10678xe" fillcolor="#bcd5ed" stroked="f">
              <v:path arrowok="t"/>
            </v:shape>
            <v:shape id="_x0000_s1263" style="position:absolute;left:8669;top:10313;width:2106;height:710" coordorigin="8669,10313" coordsize="2106,710" path="m8669,11023r2106,l10775,10313r-2106,l8669,11023xe" fillcolor="#bcd5ed" stroked="f">
              <v:path arrowok="t"/>
            </v:shape>
            <v:shape id="_x0000_s1262" style="position:absolute;left:8764;top:10313;width:1916;height:365" coordorigin="8764,10313" coordsize="1916,365" path="m8764,10678r1916,l10680,10313r-1916,l8764,10678xe" fillcolor="#bcd5ed" stroked="f">
              <v:path arrowok="t"/>
            </v:shape>
            <v:shape id="_x0000_s1261" style="position:absolute;left:1471;top:10298;width:2221;height:0" coordorigin="1471,10298" coordsize="2221,0" path="m1471,10298r2221,e" filled="f" strokecolor="#2d74b5" strokeweight="1.6pt">
              <v:path arrowok="t"/>
            </v:shape>
            <v:shape id="_x0000_s1260" style="position:absolute;left:3722;top:10298;width:4917;height:0" coordorigin="3722,10298" coordsize="4917,0" path="m3722,10298r4917,e" filled="f" strokecolor="#2d74b5" strokeweight="1.6pt">
              <v:path arrowok="t"/>
            </v:shape>
            <v:shape id="_x0000_s1259" style="position:absolute;left:8669;top:10298;width:2106;height:0" coordorigin="8669,10298" coordsize="2106,0" path="m8669,10298r2106,e" filled="f" strokecolor="#2d74b5" strokeweight="1.6pt">
              <v:path arrowok="t"/>
            </v:shape>
            <v:shape id="_x0000_s1258" style="position:absolute;left:1471;top:11038;width:2221;height:0" coordorigin="1471,11038" coordsize="2221,0" path="m1471,11038r2221,e" filled="f" strokecolor="#2d74b5" strokeweight="1.6pt">
              <v:path arrowok="t"/>
            </v:shape>
            <v:shape id="_x0000_s1257" style="position:absolute;left:3722;top:11038;width:4917;height:0" coordorigin="3722,11038" coordsize="4917,0" path="m3722,11038r4917,e" filled="f" strokecolor="#2d74b5" strokeweight="1.6pt">
              <v:path arrowok="t"/>
            </v:shape>
            <v:shape id="_x0000_s1256" style="position:absolute;left:8669;top:11038;width:2106;height:0" coordorigin="8669,11038" coordsize="2106,0" path="m8669,11038r2106,e" filled="f" strokecolor="#2d74b5" strokeweight="1.6pt">
              <v:path arrowok="t"/>
            </v:shape>
            <v:shape id="_x0000_s1255" style="position:absolute;left:1471;top:11764;width:2221;height:710" coordorigin="1471,11764" coordsize="2221,710" path="m1471,12474r2221,l3692,11764r-2221,l1471,12474xe" fillcolor="#bcd5ed" stroked="f">
              <v:path arrowok="t"/>
            </v:shape>
            <v:shape id="_x0000_s1254" style="position:absolute;left:1566;top:11764;width:2031;height:370" coordorigin="1566,11764" coordsize="2031,370" path="m1566,12134r2031,l3597,11764r-2031,l1566,12134xe" fillcolor="#bcd5ed" stroked="f">
              <v:path arrowok="t"/>
            </v:shape>
            <v:shape id="_x0000_s1253" style="position:absolute;left:3722;top:11764;width:4917;height:710" coordorigin="3722,11764" coordsize="4917,710" path="m3722,12474r4917,l8639,11764r-4917,l3722,12474xe" fillcolor="#bcd5ed" stroked="f">
              <v:path arrowok="t"/>
            </v:shape>
            <v:shape id="_x0000_s1252" style="position:absolute;left:3812;top:11764;width:4737;height:370" coordorigin="3812,11764" coordsize="4737,370" path="m3812,12134r4737,l8549,11764r-4737,l3812,12134xe" fillcolor="#bcd5ed" stroked="f">
              <v:path arrowok="t"/>
            </v:shape>
            <v:shape id="_x0000_s1251" style="position:absolute;left:8669;top:11764;width:2106;height:710" coordorigin="8669,11764" coordsize="2106,710" path="m8669,12474r2106,l10775,11764r-2106,l8669,12474xe" fillcolor="#bcd5ed" stroked="f">
              <v:path arrowok="t"/>
            </v:shape>
            <v:shape id="_x0000_s1250" style="position:absolute;left:8764;top:11764;width:1916;height:370" coordorigin="8764,11764" coordsize="1916,370" path="m8764,12134r1916,l10680,11764r-1916,l8764,12134xe" fillcolor="#bcd5ed" stroked="f">
              <v:path arrowok="t"/>
            </v:shape>
            <v:shape id="_x0000_s1249" style="position:absolute;left:1471;top:11748;width:2221;height:0" coordorigin="1471,11748" coordsize="2221,0" path="m1471,11748r2221,e" filled="f" strokecolor="#2d74b5" strokeweight="1.6pt">
              <v:path arrowok="t"/>
            </v:shape>
            <v:shape id="_x0000_s1248" style="position:absolute;left:3722;top:11748;width:4917;height:0" coordorigin="3722,11748" coordsize="4917,0" path="m3722,11748r4917,e" filled="f" strokecolor="#2d74b5" strokeweight="1.6pt">
              <v:path arrowok="t"/>
            </v:shape>
            <v:shape id="_x0000_s1247" style="position:absolute;left:8669;top:11748;width:2106;height:0" coordorigin="8669,11748" coordsize="2106,0" path="m8669,11748r2106,e" filled="f" strokecolor="#2d74b5" strokeweight="1.6pt">
              <v:path arrowok="t"/>
            </v:shape>
            <v:shape id="_x0000_s1246" style="position:absolute;left:1471;top:12489;width:2221;height:0" coordorigin="1471,12489" coordsize="2221,0" path="m1471,12489r2221,e" filled="f" strokecolor="#2d74b5" strokeweight="1.6pt">
              <v:path arrowok="t"/>
            </v:shape>
            <v:shape id="_x0000_s1245" style="position:absolute;left:3722;top:12489;width:4917;height:0" coordorigin="3722,12489" coordsize="4917,0" path="m3722,12489r4917,e" filled="f" strokecolor="#2d74b5" strokeweight="1.6pt">
              <v:path arrowok="t"/>
            </v:shape>
            <v:shape id="_x0000_s1244" style="position:absolute;left:8669;top:12489;width:2106;height:0" coordorigin="8669,12489" coordsize="2106,0" path="m8669,12489r2106,e" filled="f" strokecolor="#2d74b5" strokeweight="1.6pt">
              <v:path arrowok="t"/>
            </v:shape>
            <v:shape id="_x0000_s1243" style="position:absolute;left:1471;top:13244;width:2221;height:745" coordorigin="1471,13244" coordsize="2221,745" path="m1471,13990r2221,l3692,13244r-2221,l1471,13990xe" fillcolor="#bcd5ed" stroked="f">
              <v:path arrowok="t"/>
            </v:shape>
            <v:shape id="_x0000_s1242" style="position:absolute;left:1566;top:13244;width:2031;height:370" coordorigin="1566,13244" coordsize="2031,370" path="m1566,13615r2031,l3597,13244r-2031,l1566,13615xe" fillcolor="#bcd5ed" stroked="f">
              <v:path arrowok="t"/>
            </v:shape>
            <v:shape id="_x0000_s1241" style="position:absolute;left:3722;top:13244;width:4917;height:745" coordorigin="3722,13244" coordsize="4917,745" path="m3722,13990r4917,l8639,13244r-4917,l3722,13990xe" fillcolor="#bcd5ed" stroked="f">
              <v:path arrowok="t"/>
            </v:shape>
            <v:shape id="_x0000_s1240" style="position:absolute;left:3812;top:13244;width:4737;height:370" coordorigin="3812,13244" coordsize="4737,370" path="m3812,13615r4737,l8549,13244r-4737,l3812,13615xe" fillcolor="#bcd5ed" stroked="f">
              <v:path arrowok="t"/>
            </v:shape>
            <v:shape id="_x0000_s1239" style="position:absolute;left:8669;top:13244;width:2106;height:745" coordorigin="8669,13244" coordsize="2106,745" path="m8669,13990r2106,l10775,13244r-2106,l8669,13990xe" fillcolor="#bcd5ed" stroked="f">
              <v:path arrowok="t"/>
            </v:shape>
            <v:shape id="_x0000_s1238" style="position:absolute;left:8764;top:13244;width:1916;height:370" coordorigin="8764,13244" coordsize="1916,370" path="m8764,13615r1916,l10680,13244r-1916,l8764,13615xe" fillcolor="#bcd5ed" stroked="f">
              <v:path arrowok="t"/>
            </v:shape>
            <v:shape id="_x0000_s1237" style="position:absolute;left:1471;top:13229;width:2221;height:0" coordorigin="1471,13229" coordsize="2221,0" path="m1471,13229r2221,e" filled="f" strokecolor="#2d74b5" strokeweight="1.6pt">
              <v:path arrowok="t"/>
            </v:shape>
            <v:shape id="_x0000_s1236" style="position:absolute;left:3722;top:13229;width:4917;height:0" coordorigin="3722,13229" coordsize="4917,0" path="m3722,13229r4917,e" filled="f" strokecolor="#2d74b5" strokeweight="1.6pt">
              <v:path arrowok="t"/>
            </v:shape>
            <v:shape id="_x0000_s1235" style="position:absolute;left:8669;top:13229;width:2106;height:0" coordorigin="8669,13229" coordsize="2106,0" path="m8669,13229r2106,e" filled="f" strokecolor="#2d74b5" strokeweight="1.6pt">
              <v:path arrowok="t"/>
            </v:shape>
            <v:shape id="_x0000_s1234" style="position:absolute;left:1456;top:2901;width:0;height:11119" coordorigin="1456,2901" coordsize="0,11119" path="m1456,2901r,11119e" filled="f" strokecolor="#2d74b5" strokeweight="1.6pt">
              <v:path arrowok="t"/>
            </v:shape>
            <v:shape id="_x0000_s1233" style="position:absolute;left:1471;top:14005;width:2221;height:0" coordorigin="1471,14005" coordsize="2221,0" path="m1471,14005r2221,e" filled="f" strokecolor="#2d74b5" strokeweight="1.6pt">
              <v:path arrowok="t"/>
            </v:shape>
            <v:shape id="_x0000_s1232" style="position:absolute;left:3707;top:2901;width:0;height:11119" coordorigin="3707,2901" coordsize="0,11119" path="m3707,2901r,11119e" filled="f" strokecolor="#2d74b5" strokeweight="1.6pt">
              <v:path arrowok="t"/>
            </v:shape>
            <v:shape id="_x0000_s1231" style="position:absolute;left:3722;top:14005;width:4917;height:0" coordorigin="3722,14005" coordsize="4917,0" path="m3722,14005r4917,e" filled="f" strokecolor="#2d74b5" strokeweight="1.6pt">
              <v:path arrowok="t"/>
            </v:shape>
            <v:shape id="_x0000_s1230" style="position:absolute;left:8654;top:2901;width:0;height:11119" coordorigin="8654,2901" coordsize="0,11119" path="m8654,2901r,11119e" filled="f" strokecolor="#2d74b5" strokeweight="1.6pt">
              <v:path arrowok="t"/>
            </v:shape>
            <v:shape id="_x0000_s1229" style="position:absolute;left:8669;top:14005;width:2106;height:0" coordorigin="8669,14005" coordsize="2106,0" path="m8669,14005r2106,e" filled="f" strokecolor="#2d74b5" strokeweight="1.6pt">
              <v:path arrowok="t"/>
            </v:shape>
            <v:shape id="_x0000_s1228" style="position:absolute;left:10790;top:2901;width:0;height:11119" coordorigin="10790,2901" coordsize="0,11119" path="m10790,2901r,11119e" filled="f" strokecolor="#2d74b5" strokeweight="1.6pt">
              <v:path arrowok="t"/>
            </v:shape>
            <w10:wrap anchorx="page" anchory="page"/>
          </v:group>
        </w:pict>
      </w:r>
    </w:p>
    <w:p w:rsidR="00AA3E36" w:rsidRDefault="00793D0E">
      <w:pPr>
        <w:spacing w:before="24" w:line="300" w:lineRule="exact"/>
        <w:ind w:left="756"/>
        <w:rPr>
          <w:sz w:val="28"/>
          <w:szCs w:val="28"/>
        </w:rPr>
      </w:pPr>
      <w:r>
        <w:rPr>
          <w:position w:val="-1"/>
          <w:sz w:val="28"/>
          <w:szCs w:val="28"/>
        </w:rPr>
        <w:t>1.                Introduction</w:t>
      </w:r>
    </w:p>
    <w:p w:rsidR="00AA3E36" w:rsidRDefault="00AA3E36">
      <w:pPr>
        <w:spacing w:line="200" w:lineRule="exact"/>
      </w:pPr>
    </w:p>
    <w:p w:rsidR="00AA3E36" w:rsidRDefault="00AA3E36">
      <w:pPr>
        <w:spacing w:line="200" w:lineRule="exact"/>
      </w:pPr>
    </w:p>
    <w:p w:rsidR="00AA3E36" w:rsidRDefault="00793D0E">
      <w:pPr>
        <w:spacing w:before="24" w:line="300" w:lineRule="exact"/>
        <w:ind w:left="756"/>
        <w:rPr>
          <w:sz w:val="28"/>
          <w:szCs w:val="28"/>
        </w:rPr>
      </w:pPr>
      <w:r>
        <w:rPr>
          <w:position w:val="-1"/>
          <w:sz w:val="28"/>
          <w:szCs w:val="28"/>
        </w:rPr>
        <w:t>2.                Problem Definition</w:t>
      </w:r>
    </w:p>
    <w:p w:rsidR="00AA3E36" w:rsidRDefault="00AA3E36">
      <w:pPr>
        <w:spacing w:line="200" w:lineRule="exact"/>
      </w:pPr>
    </w:p>
    <w:p w:rsidR="00AA3E36" w:rsidRDefault="00AA3E36">
      <w:pPr>
        <w:spacing w:before="1" w:line="200" w:lineRule="exact"/>
      </w:pPr>
    </w:p>
    <w:p w:rsidR="00AA3E36" w:rsidRDefault="00793D0E">
      <w:pPr>
        <w:spacing w:before="24" w:line="300" w:lineRule="exact"/>
        <w:ind w:left="756"/>
        <w:rPr>
          <w:sz w:val="28"/>
          <w:szCs w:val="28"/>
        </w:rPr>
      </w:pPr>
      <w:r>
        <w:rPr>
          <w:position w:val="-1"/>
          <w:sz w:val="28"/>
          <w:szCs w:val="28"/>
        </w:rPr>
        <w:t>3.                Literature Survey</w:t>
      </w:r>
    </w:p>
    <w:p w:rsidR="00AA3E36" w:rsidRDefault="00AA3E36">
      <w:pPr>
        <w:spacing w:line="200" w:lineRule="exact"/>
      </w:pPr>
    </w:p>
    <w:p w:rsidR="00AA3E36" w:rsidRDefault="00AA3E36">
      <w:pPr>
        <w:spacing w:before="5" w:line="200" w:lineRule="exact"/>
      </w:pPr>
    </w:p>
    <w:p w:rsidR="00AA3E36" w:rsidRDefault="00793D0E">
      <w:pPr>
        <w:spacing w:before="24" w:line="300" w:lineRule="exact"/>
        <w:ind w:left="756"/>
        <w:rPr>
          <w:sz w:val="28"/>
          <w:szCs w:val="28"/>
        </w:rPr>
      </w:pPr>
      <w:r>
        <w:rPr>
          <w:position w:val="-1"/>
          <w:sz w:val="28"/>
          <w:szCs w:val="28"/>
        </w:rPr>
        <w:t>4.                Software Requirement Specification</w:t>
      </w:r>
    </w:p>
    <w:p w:rsidR="00AA3E36" w:rsidRDefault="00AA3E36">
      <w:pPr>
        <w:spacing w:line="200" w:lineRule="exact"/>
      </w:pPr>
    </w:p>
    <w:p w:rsidR="00AA3E36" w:rsidRDefault="00AA3E36">
      <w:pPr>
        <w:spacing w:line="200" w:lineRule="exact"/>
      </w:pPr>
    </w:p>
    <w:p w:rsidR="00AA3E36" w:rsidRDefault="00793D0E">
      <w:pPr>
        <w:spacing w:before="24" w:line="300" w:lineRule="exact"/>
        <w:ind w:left="756"/>
        <w:rPr>
          <w:sz w:val="28"/>
          <w:szCs w:val="28"/>
        </w:rPr>
      </w:pPr>
      <w:r>
        <w:rPr>
          <w:position w:val="-1"/>
          <w:sz w:val="28"/>
          <w:szCs w:val="28"/>
        </w:rPr>
        <w:t>5.                Planning</w:t>
      </w:r>
    </w:p>
    <w:p w:rsidR="00AA3E36" w:rsidRDefault="00AA3E36">
      <w:pPr>
        <w:spacing w:before="3" w:line="160" w:lineRule="exact"/>
        <w:rPr>
          <w:sz w:val="17"/>
          <w:szCs w:val="17"/>
        </w:rPr>
      </w:pPr>
    </w:p>
    <w:p w:rsidR="00AA3E36" w:rsidRDefault="00AA3E36">
      <w:pPr>
        <w:spacing w:line="200" w:lineRule="exact"/>
      </w:pPr>
    </w:p>
    <w:p w:rsidR="00AA3E36" w:rsidRDefault="00793D0E">
      <w:pPr>
        <w:spacing w:before="18" w:line="360" w:lineRule="exact"/>
        <w:ind w:left="741"/>
        <w:rPr>
          <w:sz w:val="32"/>
          <w:szCs w:val="32"/>
        </w:rPr>
      </w:pPr>
      <w:r>
        <w:rPr>
          <w:position w:val="-1"/>
          <w:sz w:val="32"/>
          <w:szCs w:val="32"/>
        </w:rPr>
        <w:t>6.              Design</w:t>
      </w:r>
    </w:p>
    <w:p w:rsidR="00AA3E36" w:rsidRDefault="00AA3E36">
      <w:pPr>
        <w:spacing w:before="5" w:line="160" w:lineRule="exact"/>
        <w:rPr>
          <w:sz w:val="16"/>
          <w:szCs w:val="16"/>
        </w:rPr>
      </w:pPr>
    </w:p>
    <w:p w:rsidR="00AA3E36" w:rsidRDefault="00AA3E36">
      <w:pPr>
        <w:spacing w:line="200" w:lineRule="exact"/>
      </w:pPr>
    </w:p>
    <w:p w:rsidR="00AA3E36" w:rsidRDefault="00793D0E">
      <w:pPr>
        <w:spacing w:before="18" w:line="360" w:lineRule="exact"/>
        <w:ind w:left="741"/>
        <w:rPr>
          <w:sz w:val="32"/>
          <w:szCs w:val="32"/>
        </w:rPr>
      </w:pPr>
      <w:r>
        <w:rPr>
          <w:position w:val="-1"/>
          <w:sz w:val="32"/>
          <w:szCs w:val="32"/>
        </w:rPr>
        <w:t>7.              Algorithm</w:t>
      </w:r>
    </w:p>
    <w:p w:rsidR="00AA3E36" w:rsidRDefault="00AA3E36">
      <w:pPr>
        <w:spacing w:line="160" w:lineRule="exact"/>
        <w:rPr>
          <w:sz w:val="16"/>
          <w:szCs w:val="16"/>
        </w:rPr>
      </w:pPr>
    </w:p>
    <w:p w:rsidR="00AA3E36" w:rsidRDefault="00AA3E36">
      <w:pPr>
        <w:spacing w:line="200" w:lineRule="exact"/>
      </w:pPr>
    </w:p>
    <w:p w:rsidR="00AA3E36" w:rsidRDefault="00793D0E">
      <w:pPr>
        <w:spacing w:before="18" w:line="360" w:lineRule="exact"/>
        <w:ind w:left="741"/>
        <w:rPr>
          <w:sz w:val="32"/>
          <w:szCs w:val="32"/>
        </w:rPr>
      </w:pPr>
      <w:r>
        <w:rPr>
          <w:position w:val="-1"/>
          <w:sz w:val="32"/>
          <w:szCs w:val="32"/>
        </w:rPr>
        <w:t>8.              Implementation Details</w:t>
      </w:r>
    </w:p>
    <w:p w:rsidR="00AA3E36" w:rsidRDefault="00AA3E36">
      <w:pPr>
        <w:spacing w:before="1" w:line="160" w:lineRule="exact"/>
        <w:rPr>
          <w:sz w:val="16"/>
          <w:szCs w:val="16"/>
        </w:rPr>
      </w:pPr>
    </w:p>
    <w:p w:rsidR="00AA3E36" w:rsidRDefault="00AA3E36">
      <w:pPr>
        <w:spacing w:line="200" w:lineRule="exact"/>
      </w:pPr>
    </w:p>
    <w:p w:rsidR="00AA3E36" w:rsidRDefault="00793D0E">
      <w:pPr>
        <w:spacing w:before="18" w:line="360" w:lineRule="exact"/>
        <w:ind w:left="741"/>
        <w:rPr>
          <w:sz w:val="32"/>
          <w:szCs w:val="32"/>
        </w:rPr>
      </w:pPr>
      <w:r>
        <w:rPr>
          <w:position w:val="-1"/>
          <w:sz w:val="32"/>
          <w:szCs w:val="32"/>
        </w:rPr>
        <w:t>9.              Implementation of Problem</w:t>
      </w:r>
    </w:p>
    <w:p w:rsidR="00AA3E36" w:rsidRDefault="00AA3E36">
      <w:pPr>
        <w:spacing w:line="160" w:lineRule="exact"/>
        <w:rPr>
          <w:sz w:val="16"/>
          <w:szCs w:val="16"/>
        </w:rPr>
      </w:pPr>
    </w:p>
    <w:p w:rsidR="00AA3E36" w:rsidRDefault="00AA3E36">
      <w:pPr>
        <w:spacing w:line="200" w:lineRule="exact"/>
      </w:pPr>
    </w:p>
    <w:p w:rsidR="00AA3E36" w:rsidRDefault="00793D0E">
      <w:pPr>
        <w:spacing w:before="18" w:line="360" w:lineRule="exact"/>
        <w:ind w:left="661"/>
        <w:rPr>
          <w:sz w:val="32"/>
          <w:szCs w:val="32"/>
        </w:rPr>
      </w:pPr>
      <w:r>
        <w:rPr>
          <w:position w:val="-1"/>
          <w:sz w:val="32"/>
          <w:szCs w:val="32"/>
        </w:rPr>
        <w:t>10.             Result</w:t>
      </w:r>
    </w:p>
    <w:p w:rsidR="00AA3E36" w:rsidRDefault="00AA3E36">
      <w:pPr>
        <w:spacing w:line="160" w:lineRule="exact"/>
        <w:rPr>
          <w:sz w:val="16"/>
          <w:szCs w:val="16"/>
        </w:rPr>
      </w:pPr>
    </w:p>
    <w:p w:rsidR="00AA3E36" w:rsidRDefault="00AA3E36">
      <w:pPr>
        <w:spacing w:line="200" w:lineRule="exact"/>
      </w:pPr>
    </w:p>
    <w:p w:rsidR="00AA3E36" w:rsidRDefault="00793D0E">
      <w:pPr>
        <w:spacing w:before="18" w:line="360" w:lineRule="exact"/>
        <w:ind w:left="661"/>
        <w:rPr>
          <w:sz w:val="32"/>
          <w:szCs w:val="32"/>
        </w:rPr>
      </w:pPr>
      <w:r>
        <w:rPr>
          <w:position w:val="-1"/>
          <w:sz w:val="32"/>
          <w:szCs w:val="32"/>
        </w:rPr>
        <w:t>11.             Discussion</w:t>
      </w:r>
    </w:p>
    <w:p w:rsidR="00AA3E36" w:rsidRDefault="00AA3E36">
      <w:pPr>
        <w:spacing w:before="5" w:line="160" w:lineRule="exact"/>
        <w:rPr>
          <w:sz w:val="16"/>
          <w:szCs w:val="16"/>
        </w:rPr>
      </w:pPr>
    </w:p>
    <w:p w:rsidR="00AA3E36" w:rsidRDefault="00AA3E36">
      <w:pPr>
        <w:spacing w:line="200" w:lineRule="exact"/>
      </w:pPr>
    </w:p>
    <w:p w:rsidR="00AA3E36" w:rsidRDefault="00793D0E">
      <w:pPr>
        <w:spacing w:before="18" w:line="360" w:lineRule="exact"/>
        <w:ind w:left="661"/>
        <w:rPr>
          <w:sz w:val="32"/>
          <w:szCs w:val="32"/>
        </w:rPr>
      </w:pPr>
      <w:r>
        <w:rPr>
          <w:position w:val="-1"/>
          <w:sz w:val="32"/>
          <w:szCs w:val="32"/>
        </w:rPr>
        <w:t>12.             Conclusion</w:t>
      </w:r>
    </w:p>
    <w:p w:rsidR="00AA3E36" w:rsidRDefault="00AA3E36">
      <w:pPr>
        <w:spacing w:before="1" w:line="120" w:lineRule="exact"/>
        <w:rPr>
          <w:sz w:val="13"/>
          <w:szCs w:val="13"/>
        </w:rPr>
      </w:pPr>
    </w:p>
    <w:p w:rsidR="00AA3E36" w:rsidRDefault="00AA3E36">
      <w:pPr>
        <w:spacing w:line="200" w:lineRule="exact"/>
      </w:pPr>
    </w:p>
    <w:p w:rsidR="00AA3E36" w:rsidRDefault="00793D0E">
      <w:pPr>
        <w:spacing w:before="18" w:line="360" w:lineRule="exact"/>
        <w:ind w:left="661"/>
        <w:rPr>
          <w:sz w:val="32"/>
          <w:szCs w:val="32"/>
        </w:rPr>
      </w:pPr>
      <w:r>
        <w:rPr>
          <w:position w:val="-1"/>
          <w:sz w:val="32"/>
          <w:szCs w:val="32"/>
        </w:rPr>
        <w:t>13.             Future Scope</w:t>
      </w:r>
    </w:p>
    <w:p w:rsidR="00AA3E36" w:rsidRDefault="00AA3E36">
      <w:pPr>
        <w:spacing w:line="160" w:lineRule="exact"/>
        <w:rPr>
          <w:sz w:val="16"/>
          <w:szCs w:val="16"/>
        </w:rPr>
      </w:pPr>
    </w:p>
    <w:p w:rsidR="00AA3E36" w:rsidRDefault="00AA3E36">
      <w:pPr>
        <w:spacing w:line="200" w:lineRule="exact"/>
      </w:pPr>
    </w:p>
    <w:p w:rsidR="00AA3E36" w:rsidRDefault="00793D0E">
      <w:pPr>
        <w:spacing w:before="18" w:line="360" w:lineRule="exact"/>
        <w:ind w:left="661"/>
        <w:rPr>
          <w:sz w:val="32"/>
          <w:szCs w:val="32"/>
        </w:rPr>
      </w:pPr>
      <w:r>
        <w:rPr>
          <w:position w:val="-1"/>
          <w:sz w:val="32"/>
          <w:szCs w:val="32"/>
        </w:rPr>
        <w:t>14.             Reference</w:t>
      </w:r>
    </w:p>
    <w:p w:rsidR="00AA3E36" w:rsidRDefault="00AA3E36">
      <w:pPr>
        <w:spacing w:line="160" w:lineRule="exact"/>
        <w:rPr>
          <w:sz w:val="16"/>
          <w:szCs w:val="16"/>
        </w:rPr>
      </w:pPr>
    </w:p>
    <w:p w:rsidR="00AA3E36" w:rsidRDefault="00AA3E36">
      <w:pPr>
        <w:spacing w:line="200" w:lineRule="exact"/>
      </w:pPr>
    </w:p>
    <w:p w:rsidR="00AA3E36" w:rsidRDefault="00793D0E">
      <w:pPr>
        <w:spacing w:before="18"/>
        <w:ind w:left="661"/>
        <w:rPr>
          <w:sz w:val="32"/>
          <w:szCs w:val="32"/>
        </w:rPr>
        <w:sectPr w:rsidR="00AA3E36">
          <w:pgSz w:w="12240" w:h="15840"/>
          <w:pgMar w:top="1480" w:right="1720" w:bottom="280" w:left="1720" w:header="720" w:footer="720" w:gutter="0"/>
          <w:cols w:space="720"/>
        </w:sectPr>
      </w:pPr>
      <w:r>
        <w:rPr>
          <w:sz w:val="32"/>
          <w:szCs w:val="32"/>
        </w:rPr>
        <w:t>15.             Appendix</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14" w:line="260" w:lineRule="exact"/>
        <w:rPr>
          <w:sz w:val="26"/>
          <w:szCs w:val="26"/>
        </w:rPr>
      </w:pPr>
    </w:p>
    <w:p w:rsidR="00AA3E36" w:rsidRDefault="00793D0E">
      <w:pPr>
        <w:spacing w:before="8"/>
        <w:ind w:left="2607" w:right="2613"/>
        <w:jc w:val="center"/>
        <w:rPr>
          <w:sz w:val="40"/>
          <w:szCs w:val="40"/>
          <w:u w:val="thick" w:color="000000"/>
        </w:rPr>
      </w:pPr>
      <w:r>
        <w:rPr>
          <w:sz w:val="40"/>
          <w:szCs w:val="40"/>
          <w:u w:val="thick" w:color="000000"/>
        </w:rPr>
        <w:t>INDEX OF IMAGES</w:t>
      </w:r>
    </w:p>
    <w:p w:rsidR="009B6392" w:rsidRDefault="009B6392">
      <w:pPr>
        <w:spacing w:before="8"/>
        <w:ind w:left="2607" w:right="2613"/>
        <w:jc w:val="center"/>
        <w:rPr>
          <w:sz w:val="40"/>
          <w:szCs w:val="40"/>
        </w:rPr>
      </w:pPr>
      <w:r>
        <w:pict>
          <v:group id="_x0000_s1119" style="position:absolute;left:0;text-align:left;margin-left:60pt;margin-top:199.2pt;width:498.25pt;height:518.9pt;z-index:-1097;mso-position-horizontal-relative:page;mso-position-vertical-relative:page" coordorigin="1440,3805" coordsize="9366,9095">
            <v:shape id="_x0000_s1226" style="position:absolute;left:1471;top:3836;width:2221;height:0" coordorigin="1471,3836" coordsize="2221,0" path="m1471,3836r2221,e" filled="f" strokecolor="#2d74b5" strokeweight="1.6pt">
              <v:path arrowok="t"/>
            </v:shape>
            <v:shape id="_x0000_s1225" style="position:absolute;left:3722;top:3836;width:4917;height:0" coordorigin="3722,3836" coordsize="4917,0" path="m3722,3836r4917,e" filled="f" strokecolor="#2d74b5" strokeweight="1.6pt">
              <v:path arrowok="t"/>
            </v:shape>
            <v:shape id="_x0000_s1224" style="position:absolute;left:8669;top:3836;width:2106;height:0" coordorigin="8669,3836" coordsize="2106,0" path="m8669,3836r2106,e" filled="f" strokecolor="#2d74b5" strokeweight="1.6pt">
              <v:path arrowok="t"/>
            </v:shape>
            <v:shape id="_x0000_s1223" style="position:absolute;left:1471;top:4717;width:2221;height:415" coordorigin="1471,4717" coordsize="2221,415" path="m1471,5132r2221,l3692,4717r-2221,l1471,5132xe" fillcolor="#bcd5ed" stroked="f">
              <v:path arrowok="t"/>
            </v:shape>
            <v:shape id="_x0000_s1222" style="position:absolute;left:1566;top:4717;width:2031;height:275" coordorigin="1566,4717" coordsize="2031,275" path="m1566,4992r2031,l3597,4717r-2031,l1566,4992xe" fillcolor="#bcd5ed" stroked="f">
              <v:path arrowok="t"/>
            </v:shape>
            <v:shape id="_x0000_s1221" style="position:absolute;left:3722;top:4717;width:4917;height:415" coordorigin="3722,4717" coordsize="4917,415" path="m3722,5132r4917,l8639,4717r-4917,l3722,5132xe" fillcolor="#bcd5ed" stroked="f">
              <v:path arrowok="t"/>
            </v:shape>
            <v:shape id="_x0000_s1220" style="position:absolute;left:3817;top:4717;width:4727;height:275" coordorigin="3817,4717" coordsize="4727,275" path="m3817,4992r4727,l8544,4717r-4727,l3817,4992xe" fillcolor="#bcd5ed" stroked="f">
              <v:path arrowok="t"/>
            </v:shape>
            <v:shape id="_x0000_s1219" style="position:absolute;left:8669;top:4717;width:2106;height:415" coordorigin="8669,4717" coordsize="2106,415" path="m8669,5132r2106,l10775,4717r-2106,l8669,5132xe" fillcolor="#bcd5ed" stroked="f">
              <v:path arrowok="t"/>
            </v:shape>
            <v:shape id="_x0000_s1218" style="position:absolute;left:8764;top:4717;width:1916;height:275" coordorigin="8764,4717" coordsize="1916,275" path="m8764,4992r1916,l10680,4717r-1916,l8764,4992xe" fillcolor="#bcd5ed" stroked="f">
              <v:path arrowok="t"/>
            </v:shape>
            <v:shape id="_x0000_s1217" style="position:absolute;left:1471;top:4702;width:2221;height:0" coordorigin="1471,4702" coordsize="2221,0" path="m1471,4702r2221,e" filled="f" strokecolor="#2d74b5" strokeweight="1.6pt">
              <v:path arrowok="t"/>
            </v:shape>
            <v:shape id="_x0000_s1216" style="position:absolute;left:3722;top:4702;width:4917;height:0" coordorigin="3722,4702" coordsize="4917,0" path="m3722,4702r4917,e" filled="f" strokecolor="#2d74b5" strokeweight="1.6pt">
              <v:path arrowok="t"/>
            </v:shape>
            <v:shape id="_x0000_s1215" style="position:absolute;left:8669;top:4702;width:2106;height:0" coordorigin="8669,4702" coordsize="2106,0" path="m8669,4702r2106,e" filled="f" strokecolor="#2d74b5" strokeweight="1.6pt">
              <v:path arrowok="t"/>
            </v:shape>
            <v:shape id="_x0000_s1214" style="position:absolute;left:1471;top:5147;width:2221;height:0" coordorigin="1471,5147" coordsize="2221,0" path="m1471,5147r2221,e" filled="f" strokecolor="#2d74b5" strokeweight="1.6pt">
              <v:path arrowok="t"/>
            </v:shape>
            <v:shape id="_x0000_s1213" style="position:absolute;left:3722;top:5147;width:4917;height:0" coordorigin="3722,5147" coordsize="4917,0" path="m3722,5147r4917,e" filled="f" strokecolor="#2d74b5" strokeweight="1.6pt">
              <v:path arrowok="t"/>
            </v:shape>
            <v:shape id="_x0000_s1212" style="position:absolute;left:8669;top:5147;width:2106;height:0" coordorigin="8669,5147" coordsize="2106,0" path="m8669,5147r2106,e" filled="f" strokecolor="#2d74b5" strokeweight="1.6pt">
              <v:path arrowok="t"/>
            </v:shape>
            <v:shape id="_x0000_s1211" style="position:absolute;left:1471;top:5667;width:2221;height:445" coordorigin="1471,5667" coordsize="2221,445" path="m1471,6112r2221,l3692,5667r-2221,l1471,6112xe" fillcolor="#bcd5ed" stroked="f">
              <v:path arrowok="t"/>
            </v:shape>
            <v:shape id="_x0000_s1210" style="position:absolute;left:1566;top:5667;width:2031;height:275" coordorigin="1566,5667" coordsize="2031,275" path="m1566,5942r2031,l3597,5667r-2031,l1566,5942xe" fillcolor="#bcd5ed" stroked="f">
              <v:path arrowok="t"/>
            </v:shape>
            <v:shape id="_x0000_s1209" style="position:absolute;left:3722;top:5667;width:4917;height:445" coordorigin="3722,5667" coordsize="4917,445" path="m3722,6112r4917,l8639,5667r-4917,l3722,6112xe" fillcolor="#bcd5ed" stroked="f">
              <v:path arrowok="t"/>
            </v:shape>
            <v:shape id="_x0000_s1208" style="position:absolute;left:3817;top:5667;width:4727;height:275" coordorigin="3817,5667" coordsize="4727,275" path="m3817,5942r4727,l8544,5667r-4727,l3817,5942xe" fillcolor="#bcd5ed" stroked="f">
              <v:path arrowok="t"/>
            </v:shape>
            <v:shape id="_x0000_s1207" style="position:absolute;left:8669;top:5667;width:2106;height:445" coordorigin="8669,5667" coordsize="2106,445" path="m8669,6112r2106,l10775,5667r-2106,l8669,6112xe" fillcolor="#bcd5ed" stroked="f">
              <v:path arrowok="t"/>
            </v:shape>
            <v:shape id="_x0000_s1206" style="position:absolute;left:8764;top:5667;width:1916;height:275" coordorigin="8764,5667" coordsize="1916,275" path="m8764,5942r1916,l10680,5667r-1916,l8764,5942xe" fillcolor="#bcd5ed" stroked="f">
              <v:path arrowok="t"/>
            </v:shape>
            <v:shape id="_x0000_s1205" style="position:absolute;left:1471;top:5652;width:2221;height:0" coordorigin="1471,5652" coordsize="2221,0" path="m1471,5652r2221,e" filled="f" strokecolor="#2d74b5" strokeweight="1.6pt">
              <v:path arrowok="t"/>
            </v:shape>
            <v:shape id="_x0000_s1204" style="position:absolute;left:3722;top:5652;width:4917;height:0" coordorigin="3722,5652" coordsize="4917,0" path="m3722,5652r4917,e" filled="f" strokecolor="#2d74b5" strokeweight="1.6pt">
              <v:path arrowok="t"/>
            </v:shape>
            <v:shape id="_x0000_s1203" style="position:absolute;left:8669;top:5652;width:2106;height:0" coordorigin="8669,5652" coordsize="2106,0" path="m8669,5652r2106,e" filled="f" strokecolor="#2d74b5" strokeweight="1.6pt">
              <v:path arrowok="t"/>
            </v:shape>
            <v:shape id="_x0000_s1202" style="position:absolute;left:1471;top:6127;width:2221;height:0" coordorigin="1471,6127" coordsize="2221,0" path="m1471,6127r2221,e" filled="f" strokecolor="#2d74b5" strokeweight="1.6pt">
              <v:path arrowok="t"/>
            </v:shape>
            <v:shape id="_x0000_s1201" style="position:absolute;left:3722;top:6127;width:4917;height:0" coordorigin="3722,6127" coordsize="4917,0" path="m3722,6127r4917,e" filled="f" strokecolor="#2d74b5" strokeweight="1.6pt">
              <v:path arrowok="t"/>
            </v:shape>
            <v:shape id="_x0000_s1200" style="position:absolute;left:8669;top:6127;width:2106;height:0" coordorigin="8669,6127" coordsize="2106,0" path="m8669,6127r2106,e" filled="f" strokecolor="#2d74b5" strokeweight="1.6pt">
              <v:path arrowok="t"/>
            </v:shape>
            <v:shape id="_x0000_s1199" style="position:absolute;left:1471;top:6642;width:2221;height:460" coordorigin="1471,6642" coordsize="2221,460" path="m1471,7102r2221,l3692,6642r-2221,l1471,7102xe" fillcolor="#bcd5ed" stroked="f">
              <v:path arrowok="t"/>
            </v:shape>
            <v:shape id="_x0000_s1198" style="position:absolute;left:1566;top:6642;width:2031;height:275" coordorigin="1566,6642" coordsize="2031,275" path="m1566,6917r2031,l3597,6642r-2031,l1566,6917xe" fillcolor="#bcd5ed" stroked="f">
              <v:path arrowok="t"/>
            </v:shape>
            <v:shape id="_x0000_s1197" style="position:absolute;left:3722;top:6642;width:4917;height:460" coordorigin="3722,6642" coordsize="4917,460" path="m3722,7102r4917,l8639,6642r-4917,l3722,7102xe" fillcolor="#bcd5ed" stroked="f">
              <v:path arrowok="t"/>
            </v:shape>
            <v:shape id="_x0000_s1196" style="position:absolute;left:3817;top:6642;width:4727;height:275" coordorigin="3817,6642" coordsize="4727,275" path="m3817,6917r4727,l8544,6642r-4727,l3817,6917xe" fillcolor="#bcd5ed" stroked="f">
              <v:path arrowok="t"/>
            </v:shape>
            <v:shape id="_x0000_s1195" style="position:absolute;left:8669;top:6642;width:2106;height:460" coordorigin="8669,6642" coordsize="2106,460" path="m8669,7102r2106,l10775,6642r-2106,l8669,7102xe" fillcolor="#bcd5ed" stroked="f">
              <v:path arrowok="t"/>
            </v:shape>
            <v:shape id="_x0000_s1194" style="position:absolute;left:8764;top:6642;width:1916;height:275" coordorigin="8764,6642" coordsize="1916,275" path="m8764,6917r1916,l10680,6642r-1916,l8764,6917xe" fillcolor="#bcd5ed" stroked="f">
              <v:path arrowok="t"/>
            </v:shape>
            <v:shape id="_x0000_s1193" style="position:absolute;left:1471;top:6627;width:2221;height:0" coordorigin="1471,6627" coordsize="2221,0" path="m1471,6627r2221,e" filled="f" strokecolor="#2d74b5" strokeweight="1.6pt">
              <v:path arrowok="t"/>
            </v:shape>
            <v:shape id="_x0000_s1192" style="position:absolute;left:3722;top:6627;width:4917;height:0" coordorigin="3722,6627" coordsize="4917,0" path="m3722,6627r4917,e" filled="f" strokecolor="#2d74b5" strokeweight="1.6pt">
              <v:path arrowok="t"/>
            </v:shape>
            <v:shape id="_x0000_s1191" style="position:absolute;left:8669;top:6627;width:2106;height:0" coordorigin="8669,6627" coordsize="2106,0" path="m8669,6627r2106,e" filled="f" strokecolor="#2d74b5" strokeweight="1.6pt">
              <v:path arrowok="t"/>
            </v:shape>
            <v:shape id="_x0000_s1190" style="position:absolute;left:1471;top:7117;width:2221;height:0" coordorigin="1471,7117" coordsize="2221,0" path="m1471,7117r2221,e" filled="f" strokecolor="#2d74b5" strokeweight="1.6pt">
              <v:path arrowok="t"/>
            </v:shape>
            <v:shape id="_x0000_s1189" style="position:absolute;left:3722;top:7117;width:4917;height:0" coordorigin="3722,7117" coordsize="4917,0" path="m3722,7117r4917,e" filled="f" strokecolor="#2d74b5" strokeweight="1.6pt">
              <v:path arrowok="t"/>
            </v:shape>
            <v:shape id="_x0000_s1188" style="position:absolute;left:8669;top:7117;width:2106;height:0" coordorigin="8669,7117" coordsize="2106,0" path="m8669,7117r2106,e" filled="f" strokecolor="#2d74b5" strokeweight="1.6pt">
              <v:path arrowok="t"/>
            </v:shape>
            <v:shape id="_x0000_s1187" style="position:absolute;left:1471;top:7632;width:2221;height:455" coordorigin="1471,7632" coordsize="2221,455" path="m1471,8087r2221,l3692,7632r-2221,l1471,8087xe" fillcolor="#bcd5ed" stroked="f">
              <v:path arrowok="t"/>
            </v:shape>
            <v:shape id="_x0000_s1186" style="position:absolute;left:1566;top:7632;width:2031;height:275" coordorigin="1566,7632" coordsize="2031,275" path="m1566,7907r2031,l3597,7632r-2031,l1566,7907xe" fillcolor="#bcd5ed" stroked="f">
              <v:path arrowok="t"/>
            </v:shape>
            <v:shape id="_x0000_s1185" style="position:absolute;left:3722;top:7632;width:4917;height:455" coordorigin="3722,7632" coordsize="4917,455" path="m3722,8087r4917,l8639,7632r-4917,l3722,8087xe" fillcolor="#bcd5ed" stroked="f">
              <v:path arrowok="t"/>
            </v:shape>
            <v:shape id="_x0000_s1184" style="position:absolute;left:3817;top:7632;width:4727;height:275" coordorigin="3817,7632" coordsize="4727,275" path="m3817,7907r4727,l8544,7632r-4727,l3817,7907xe" fillcolor="#bcd5ed" stroked="f">
              <v:path arrowok="t"/>
            </v:shape>
            <v:shape id="_x0000_s1183" style="position:absolute;left:8669;top:7632;width:2106;height:455" coordorigin="8669,7632" coordsize="2106,455" path="m8669,8087r2106,l10775,7632r-2106,l8669,8087xe" fillcolor="#bcd5ed" stroked="f">
              <v:path arrowok="t"/>
            </v:shape>
            <v:shape id="_x0000_s1182" style="position:absolute;left:8764;top:7632;width:1916;height:275" coordorigin="8764,7632" coordsize="1916,275" path="m8764,7907r1916,l10680,7632r-1916,l8764,7907xe" fillcolor="#bcd5ed" stroked="f">
              <v:path arrowok="t"/>
            </v:shape>
            <v:shape id="_x0000_s1181" style="position:absolute;left:1471;top:7617;width:2221;height:0" coordorigin="1471,7617" coordsize="2221,0" path="m1471,7617r2221,e" filled="f" strokecolor="#2d74b5" strokeweight="1.6pt">
              <v:path arrowok="t"/>
            </v:shape>
            <v:shape id="_x0000_s1180" style="position:absolute;left:3722;top:7617;width:4917;height:0" coordorigin="3722,7617" coordsize="4917,0" path="m3722,7617r4917,e" filled="f" strokecolor="#2d74b5" strokeweight="1.6pt">
              <v:path arrowok="t"/>
            </v:shape>
            <v:shape id="_x0000_s1179" style="position:absolute;left:8669;top:7617;width:2106;height:0" coordorigin="8669,7617" coordsize="2106,0" path="m8669,7617r2106,e" filled="f" strokecolor="#2d74b5" strokeweight="1.6pt">
              <v:path arrowok="t"/>
            </v:shape>
            <v:shape id="_x0000_s1178" style="position:absolute;left:1471;top:8102;width:2221;height:0" coordorigin="1471,8102" coordsize="2221,0" path="m1471,8102r2221,e" filled="f" strokecolor="#2d74b5" strokeweight="1.6pt">
              <v:path arrowok="t"/>
            </v:shape>
            <v:shape id="_x0000_s1177" style="position:absolute;left:3722;top:8102;width:4917;height:0" coordorigin="3722,8102" coordsize="4917,0" path="m3722,8102r4917,e" filled="f" strokecolor="#2d74b5" strokeweight="1.6pt">
              <v:path arrowok="t"/>
            </v:shape>
            <v:shape id="_x0000_s1176" style="position:absolute;left:8669;top:8102;width:2106;height:0" coordorigin="8669,8102" coordsize="2106,0" path="m8669,8102r2106,e" filled="f" strokecolor="#2d74b5" strokeweight="1.6pt">
              <v:path arrowok="t"/>
            </v:shape>
            <v:shape id="_x0000_s1175" style="position:absolute;left:1471;top:8633;width:2221;height:455" coordorigin="1471,8633" coordsize="2221,455" path="m1471,9088r2221,l3692,8633r-2221,l1471,9088xe" fillcolor="#bcd5ed" stroked="f">
              <v:path arrowok="t"/>
            </v:shape>
            <v:shape id="_x0000_s1174" style="position:absolute;left:1566;top:8633;width:2031;height:275" coordorigin="1566,8633" coordsize="2031,275" path="m1566,8908r2031,l3597,8633r-2031,l1566,8908xe" fillcolor="#bcd5ed" stroked="f">
              <v:path arrowok="t"/>
            </v:shape>
            <v:shape id="_x0000_s1173" style="position:absolute;left:3722;top:8633;width:4917;height:455" coordorigin="3722,8633" coordsize="4917,455" path="m3722,9088r4917,l8639,8633r-4917,l3722,9088xe" fillcolor="#bcd5ed" stroked="f">
              <v:path arrowok="t"/>
            </v:shape>
            <v:shape id="_x0000_s1172" style="position:absolute;left:3817;top:8633;width:4727;height:275" coordorigin="3817,8633" coordsize="4727,275" path="m3817,8908r4727,l8544,8633r-4727,l3817,8908xe" fillcolor="#bcd5ed" stroked="f">
              <v:path arrowok="t"/>
            </v:shape>
            <v:shape id="_x0000_s1171" style="position:absolute;left:8669;top:8633;width:2106;height:455" coordorigin="8669,8633" coordsize="2106,455" path="m8669,9088r2106,l10775,8633r-2106,l8669,9088xe" fillcolor="#bcd5ed" stroked="f">
              <v:path arrowok="t"/>
            </v:shape>
            <v:shape id="_x0000_s1170" style="position:absolute;left:8764;top:8633;width:1916;height:275" coordorigin="8764,8633" coordsize="1916,275" path="m8764,8908r1916,l10680,8633r-1916,l8764,8908xe" fillcolor="#bcd5ed" stroked="f">
              <v:path arrowok="t"/>
            </v:shape>
            <v:shape id="_x0000_s1169" style="position:absolute;left:1471;top:8617;width:2221;height:0" coordorigin="1471,8617" coordsize="2221,0" path="m1471,8617r2221,e" filled="f" strokecolor="#2d74b5" strokeweight="1.6pt">
              <v:path arrowok="t"/>
            </v:shape>
            <v:shape id="_x0000_s1168" style="position:absolute;left:3722;top:8617;width:4917;height:0" coordorigin="3722,8617" coordsize="4917,0" path="m3722,8617r4917,e" filled="f" strokecolor="#2d74b5" strokeweight="1.6pt">
              <v:path arrowok="t"/>
            </v:shape>
            <v:shape id="_x0000_s1167" style="position:absolute;left:8669;top:8617;width:2106;height:0" coordorigin="8669,8617" coordsize="2106,0" path="m8669,8617r2106,e" filled="f" strokecolor="#2d74b5" strokeweight="1.6pt">
              <v:path arrowok="t"/>
            </v:shape>
            <v:shape id="_x0000_s1166" style="position:absolute;left:1471;top:9103;width:2221;height:0" coordorigin="1471,9103" coordsize="2221,0" path="m1471,9103r2221,e" filled="f" strokecolor="#2d74b5" strokeweight="1.6pt">
              <v:path arrowok="t"/>
            </v:shape>
            <v:shape id="_x0000_s1165" style="position:absolute;left:3722;top:9103;width:4917;height:0" coordorigin="3722,9103" coordsize="4917,0" path="m3722,9103r4917,e" filled="f" strokecolor="#2d74b5" strokeweight="1.6pt">
              <v:path arrowok="t"/>
            </v:shape>
            <v:shape id="_x0000_s1164" style="position:absolute;left:8669;top:9103;width:2106;height:0" coordorigin="8669,9103" coordsize="2106,0" path="m8669,9103r2106,e" filled="f" strokecolor="#2d74b5" strokeweight="1.6pt">
              <v:path arrowok="t"/>
            </v:shape>
            <v:shape id="_x0000_s1163" style="position:absolute;left:1471;top:9613;width:2221;height:470" coordorigin="1471,9613" coordsize="2221,470" path="m1471,10083r2221,l3692,9613r-2221,l1471,10083xe" fillcolor="#bcd5ed" stroked="f">
              <v:path arrowok="t"/>
            </v:shape>
            <v:shape id="_x0000_s1162" style="position:absolute;left:1566;top:9613;width:2031;height:275" coordorigin="1566,9613" coordsize="2031,275" path="m1566,9888r2031,l3597,9613r-2031,l1566,9888xe" fillcolor="#bcd5ed" stroked="f">
              <v:path arrowok="t"/>
            </v:shape>
            <v:shape id="_x0000_s1161" style="position:absolute;left:3722;top:9613;width:4917;height:470" coordorigin="3722,9613" coordsize="4917,470" path="m3722,10083r4917,l8639,9613r-4917,l3722,10083xe" fillcolor="#bcd5ed" stroked="f">
              <v:path arrowok="t"/>
            </v:shape>
            <v:shape id="_x0000_s1160" style="position:absolute;left:3817;top:9613;width:4727;height:275" coordorigin="3817,9613" coordsize="4727,275" path="m3817,9888r4727,l8544,9613r-4727,l3817,9888xe" fillcolor="#bcd5ed" stroked="f">
              <v:path arrowok="t"/>
            </v:shape>
            <v:shape id="_x0000_s1159" style="position:absolute;left:8669;top:9613;width:2106;height:470" coordorigin="8669,9613" coordsize="2106,470" path="m8669,10083r2106,l10775,9613r-2106,l8669,10083xe" fillcolor="#bcd5ed" stroked="f">
              <v:path arrowok="t"/>
            </v:shape>
            <v:shape id="_x0000_s1158" style="position:absolute;left:8764;top:9613;width:1916;height:275" coordorigin="8764,9613" coordsize="1916,275" path="m8764,9888r1916,l10680,9613r-1916,l8764,9888xe" fillcolor="#bcd5ed" stroked="f">
              <v:path arrowok="t"/>
            </v:shape>
            <v:shape id="_x0000_s1157" style="position:absolute;left:1471;top:9598;width:2221;height:0" coordorigin="1471,9598" coordsize="2221,0" path="m1471,9598r2221,e" filled="f" strokecolor="#2d74b5" strokeweight="1.6pt">
              <v:path arrowok="t"/>
            </v:shape>
            <v:shape id="_x0000_s1156" style="position:absolute;left:3722;top:9598;width:4917;height:0" coordorigin="3722,9598" coordsize="4917,0" path="m3722,9598r4917,e" filled="f" strokecolor="#2d74b5" strokeweight="1.6pt">
              <v:path arrowok="t"/>
            </v:shape>
            <v:shape id="_x0000_s1155" style="position:absolute;left:8669;top:9598;width:2106;height:0" coordorigin="8669,9598" coordsize="2106,0" path="m8669,9598r2106,e" filled="f" strokecolor="#2d74b5" strokeweight="1.6pt">
              <v:path arrowok="t"/>
            </v:shape>
            <v:shape id="_x0000_s1154" style="position:absolute;left:1471;top:10098;width:2221;height:0" coordorigin="1471,10098" coordsize="2221,0" path="m1471,10098r2221,e" filled="f" strokecolor="#2d74b5" strokeweight="1.6pt">
              <v:path arrowok="t"/>
            </v:shape>
            <v:shape id="_x0000_s1153" style="position:absolute;left:3722;top:10098;width:4917;height:0" coordorigin="3722,10098" coordsize="4917,0" path="m3722,10098r4917,e" filled="f" strokecolor="#2d74b5" strokeweight="1.6pt">
              <v:path arrowok="t"/>
            </v:shape>
            <v:shape id="_x0000_s1152" style="position:absolute;left:8669;top:10098;width:2106;height:0" coordorigin="8669,10098" coordsize="2106,0" path="m8669,10098r2106,e" filled="f" strokecolor="#2d74b5" strokeweight="1.6pt">
              <v:path arrowok="t"/>
            </v:shape>
            <v:shape id="_x0000_s1151" style="position:absolute;left:1471;top:10603;width:2221;height:545" coordorigin="1471,10603" coordsize="2221,545" path="m1471,11148r2221,l3692,10603r-2221,l1471,11148xe" fillcolor="#bcd5ed" stroked="f">
              <v:path arrowok="t"/>
            </v:shape>
            <v:shape id="_x0000_s1150" style="position:absolute;left:1566;top:10603;width:2031;height:275" coordorigin="1566,10603" coordsize="2031,275" path="m1566,10878r2031,l3597,10603r-2031,l1566,10878xe" fillcolor="#bcd5ed" stroked="f">
              <v:path arrowok="t"/>
            </v:shape>
            <v:shape id="_x0000_s1149" style="position:absolute;left:3722;top:10603;width:4917;height:545" coordorigin="3722,10603" coordsize="4917,545" path="m3722,11148r4917,l8639,10603r-4917,l3722,11148xe" fillcolor="#bcd5ed" stroked="f">
              <v:path arrowok="t"/>
            </v:shape>
            <v:shape id="_x0000_s1148" style="position:absolute;left:3817;top:10603;width:4727;height:275" coordorigin="3817,10603" coordsize="4727,275" path="m3817,10878r4727,l8544,10603r-4727,l3817,10878xe" fillcolor="#bcd5ed" stroked="f">
              <v:path arrowok="t"/>
            </v:shape>
            <v:shape id="_x0000_s1147" style="position:absolute;left:8669;top:10603;width:2106;height:545" coordorigin="8669,10603" coordsize="2106,545" path="m8669,11148r2106,l10775,10603r-2106,l8669,11148xe" fillcolor="#bcd5ed" stroked="f">
              <v:path arrowok="t"/>
            </v:shape>
            <v:shape id="_x0000_s1146" style="position:absolute;left:8764;top:10603;width:1916;height:275" coordorigin="8764,10603" coordsize="1916,275" path="m8764,10878r1916,l10680,10603r-1916,l8764,10878xe" fillcolor="#bcd5ed" stroked="f">
              <v:path arrowok="t"/>
            </v:shape>
            <v:shape id="_x0000_s1145" style="position:absolute;left:1471;top:10588;width:2221;height:0" coordorigin="1471,10588" coordsize="2221,0" path="m1471,10588r2221,e" filled="f" strokecolor="#2d74b5" strokeweight="1.6pt">
              <v:path arrowok="t"/>
            </v:shape>
            <v:shape id="_x0000_s1144" style="position:absolute;left:3722;top:10588;width:4917;height:0" coordorigin="3722,10588" coordsize="4917,0" path="m3722,10588r4917,e" filled="f" strokecolor="#2d74b5" strokeweight="1.6pt">
              <v:path arrowok="t"/>
            </v:shape>
            <v:shape id="_x0000_s1143" style="position:absolute;left:8669;top:10588;width:2106;height:0" coordorigin="8669,10588" coordsize="2106,0" path="m8669,10588r2106,e" filled="f" strokecolor="#2d74b5" strokeweight="1.6pt">
              <v:path arrowok="t"/>
            </v:shape>
            <v:shape id="_x0000_s1142" style="position:absolute;left:1471;top:11163;width:2221;height:0" coordorigin="1471,11163" coordsize="2221,0" path="m1471,11163r2221,e" filled="f" strokecolor="#2d74b5" strokeweight="1.6pt">
              <v:path arrowok="t"/>
            </v:shape>
            <v:shape id="_x0000_s1141" style="position:absolute;left:3722;top:11163;width:4917;height:0" coordorigin="3722,11163" coordsize="4917,0" path="m3722,11163r4917,e" filled="f" strokecolor="#2d74b5" strokeweight="1.6pt">
              <v:path arrowok="t"/>
            </v:shape>
            <v:shape id="_x0000_s1140" style="position:absolute;left:8669;top:11163;width:2106;height:0" coordorigin="8669,11163" coordsize="2106,0" path="m8669,11163r2106,e" filled="f" strokecolor="#2d74b5" strokeweight="1.6pt">
              <v:path arrowok="t"/>
            </v:shape>
            <v:shape id="_x0000_s1139" style="position:absolute;left:1471;top:11703;width:2221;height:0" coordorigin="1471,11703" coordsize="2221,0" path="m1471,11703r2221,e" filled="f" strokecolor="#2d74b5" strokeweight="1.6pt">
              <v:path arrowok="t"/>
            </v:shape>
            <v:shape id="_x0000_s1138" style="position:absolute;left:3722;top:11703;width:4917;height:0" coordorigin="3722,11703" coordsize="4917,0" path="m3722,11703r4917,e" filled="f" strokecolor="#2d74b5" strokeweight="1.6pt">
              <v:path arrowok="t"/>
            </v:shape>
            <v:shape id="_x0000_s1137" style="position:absolute;left:8669;top:11703;width:2106;height:0" coordorigin="8669,11703" coordsize="2106,0" path="m8669,11703r2106,e" filled="f" strokecolor="#2d74b5" strokeweight="1.6pt">
              <v:path arrowok="t"/>
            </v:shape>
            <v:shape id="_x0000_s1136" style="position:absolute;left:1471;top:12304;width:2221;height:550" coordorigin="1471,12304" coordsize="2221,550" path="m1471,12854r2221,l3692,12304r-2221,l1471,12854xe" fillcolor="#bcd5ed" stroked="f">
              <v:path arrowok="t"/>
            </v:shape>
            <v:shape id="_x0000_s1135" style="position:absolute;left:1566;top:12304;width:2031;height:275" coordorigin="1566,12304" coordsize="2031,275" path="m1566,12579r2031,l3597,12304r-2031,l1566,12579xe" fillcolor="#bcd5ed" stroked="f">
              <v:path arrowok="t"/>
            </v:shape>
            <v:shape id="_x0000_s1134" style="position:absolute;left:3722;top:12304;width:4917;height:550" coordorigin="3722,12304" coordsize="4917,550" path="m3722,12854r4917,l8639,12304r-4917,l3722,12854xe" fillcolor="#bcd5ed" stroked="f">
              <v:path arrowok="t"/>
            </v:shape>
            <v:shape id="_x0000_s1133" style="position:absolute;left:3817;top:12304;width:4727;height:275" coordorigin="3817,12304" coordsize="4727,275" path="m3817,12579r4727,l8544,12304r-4727,l3817,12579xe" fillcolor="#bcd5ed" stroked="f">
              <v:path arrowok="t"/>
            </v:shape>
            <v:shape id="_x0000_s1132" style="position:absolute;left:3817;top:12579;width:4727;height:275" coordorigin="3817,12579" coordsize="4727,275" path="m3817,12854r4727,l8544,12579r-4727,l3817,12854xe" fillcolor="#bcd5ed" stroked="f">
              <v:path arrowok="t"/>
            </v:shape>
            <v:shape id="_x0000_s1131" style="position:absolute;left:8669;top:12304;width:2106;height:550" coordorigin="8669,12304" coordsize="2106,550" path="m8669,12854r2106,l10775,12304r-2106,l8669,12854xe" fillcolor="#bcd5ed" stroked="f">
              <v:path arrowok="t"/>
            </v:shape>
            <v:shape id="_x0000_s1130" style="position:absolute;left:8764;top:12304;width:1916;height:275" coordorigin="8764,12304" coordsize="1916,275" path="m8764,12579r1916,l10680,12304r-1916,l8764,12579xe" fillcolor="#bcd5ed" stroked="f">
              <v:path arrowok="t"/>
            </v:shape>
            <v:shape id="_x0000_s1129" style="position:absolute;left:1471;top:12289;width:2221;height:0" coordorigin="1471,12289" coordsize="2221,0" path="m1471,12289r2221,e" filled="f" strokecolor="#2d74b5" strokeweight="1.6pt">
              <v:path arrowok="t"/>
            </v:shape>
            <v:shape id="_x0000_s1128" style="position:absolute;left:3722;top:12289;width:4917;height:0" coordorigin="3722,12289" coordsize="4917,0" path="m3722,12289r4917,e" filled="f" strokecolor="#2d74b5" strokeweight="1.6pt">
              <v:path arrowok="t"/>
            </v:shape>
            <v:shape id="_x0000_s1127" style="position:absolute;left:8669;top:12289;width:2106;height:0" coordorigin="8669,12289" coordsize="2106,0" path="m8669,12289r2106,e" filled="f" strokecolor="#2d74b5" strokeweight="1.6pt">
              <v:path arrowok="t"/>
            </v:shape>
            <v:shape id="_x0000_s1126" style="position:absolute;left:1456;top:3821;width:0;height:9063" coordorigin="1456,3821" coordsize="0,9063" path="m1456,3821r,9063e" filled="f" strokecolor="#2d74b5" strokeweight="1.6pt">
              <v:path arrowok="t"/>
            </v:shape>
            <v:shape id="_x0000_s1125" style="position:absolute;left:1471;top:12869;width:2221;height:0" coordorigin="1471,12869" coordsize="2221,0" path="m1471,12869r2221,e" filled="f" strokecolor="#2d74b5" strokeweight="1.6pt">
              <v:path arrowok="t"/>
            </v:shape>
            <v:shape id="_x0000_s1124" style="position:absolute;left:3707;top:3821;width:0;height:9063" coordorigin="3707,3821" coordsize="0,9063" path="m3707,3821r,9063e" filled="f" strokecolor="#2d74b5" strokeweight="1.6pt">
              <v:path arrowok="t"/>
            </v:shape>
            <v:shape id="_x0000_s1123" style="position:absolute;left:3722;top:12869;width:4917;height:0" coordorigin="3722,12869" coordsize="4917,0" path="m3722,12869r4917,e" filled="f" strokecolor="#2d74b5" strokeweight="1.6pt">
              <v:path arrowok="t"/>
            </v:shape>
            <v:shape id="_x0000_s1122" style="position:absolute;left:8654;top:3821;width:0;height:9063" coordorigin="8654,3821" coordsize="0,9063" path="m8654,3821r,9063e" filled="f" strokecolor="#2d74b5" strokeweight="1.6pt">
              <v:path arrowok="t"/>
            </v:shape>
            <v:shape id="_x0000_s1121" style="position:absolute;left:8669;top:12869;width:2106;height:0" coordorigin="8669,12869" coordsize="2106,0" path="m8669,12869r2106,e" filled="f" strokecolor="#2d74b5" strokeweight="1.6pt">
              <v:path arrowok="t"/>
            </v:shape>
            <v:shape id="_x0000_s1120" style="position:absolute;left:10790;top:3821;width:0;height:9063" coordorigin="10790,3821" coordsize="0,9063" path="m10790,3821r,9063e" filled="f" strokecolor="#2d74b5" strokeweight="1.6pt">
              <v:path arrowok="t"/>
            </v:shape>
            <w10:wrap anchorx="page" anchory="page"/>
          </v:group>
        </w:pict>
      </w:r>
    </w:p>
    <w:p w:rsidR="00AA3E36" w:rsidRDefault="00793D0E" w:rsidP="009B6392">
      <w:pPr>
        <w:spacing w:before="30" w:line="360" w:lineRule="exact"/>
        <w:ind w:left="287" w:right="173"/>
        <w:rPr>
          <w:sz w:val="32"/>
          <w:szCs w:val="32"/>
        </w:rPr>
      </w:pPr>
      <w:r>
        <w:rPr>
          <w:position w:val="-1"/>
          <w:sz w:val="32"/>
          <w:szCs w:val="32"/>
          <w:u w:val="single" w:color="000000"/>
        </w:rPr>
        <w:t>Fig. No.</w:t>
      </w:r>
      <w:r>
        <w:rPr>
          <w:position w:val="-1"/>
          <w:sz w:val="32"/>
          <w:szCs w:val="32"/>
        </w:rPr>
        <w:t xml:space="preserve">                                 </w:t>
      </w:r>
      <w:r>
        <w:rPr>
          <w:position w:val="-1"/>
          <w:sz w:val="32"/>
          <w:szCs w:val="32"/>
          <w:u w:val="single" w:color="000000"/>
        </w:rPr>
        <w:t>Topics</w:t>
      </w:r>
      <w:r>
        <w:rPr>
          <w:position w:val="-1"/>
          <w:sz w:val="32"/>
          <w:szCs w:val="32"/>
        </w:rPr>
        <w:t xml:space="preserve">                               </w:t>
      </w:r>
      <w:r>
        <w:rPr>
          <w:position w:val="-1"/>
          <w:sz w:val="32"/>
          <w:szCs w:val="32"/>
          <w:u w:val="single" w:color="000000"/>
        </w:rPr>
        <w:t>Page No.</w:t>
      </w:r>
    </w:p>
    <w:p w:rsidR="00AA3E36" w:rsidRDefault="00AA3E36" w:rsidP="009B6392">
      <w:pPr>
        <w:spacing w:line="200" w:lineRule="exact"/>
      </w:pPr>
    </w:p>
    <w:p w:rsidR="00AA3E36" w:rsidRDefault="00AA3E36" w:rsidP="009B6392">
      <w:pPr>
        <w:spacing w:before="14" w:line="260" w:lineRule="exact"/>
        <w:rPr>
          <w:sz w:val="26"/>
          <w:szCs w:val="26"/>
        </w:rPr>
      </w:pPr>
    </w:p>
    <w:p w:rsidR="00AA3E36" w:rsidRDefault="00793D0E" w:rsidP="009B6392">
      <w:pPr>
        <w:spacing w:before="29"/>
        <w:ind w:left="711"/>
        <w:rPr>
          <w:sz w:val="24"/>
          <w:szCs w:val="24"/>
        </w:rPr>
      </w:pPr>
      <w:r>
        <w:rPr>
          <w:sz w:val="24"/>
          <w:szCs w:val="24"/>
        </w:rPr>
        <w:t>1.1                  Correcting non-uniform illumination</w:t>
      </w:r>
    </w:p>
    <w:p w:rsidR="00AA3E36" w:rsidRDefault="00AA3E36" w:rsidP="009B6392">
      <w:pPr>
        <w:spacing w:before="9" w:line="160" w:lineRule="exact"/>
        <w:rPr>
          <w:sz w:val="16"/>
          <w:szCs w:val="16"/>
        </w:rPr>
      </w:pPr>
    </w:p>
    <w:p w:rsidR="00AA3E36" w:rsidRDefault="00793D0E" w:rsidP="009B6392">
      <w:pPr>
        <w:spacing w:line="260" w:lineRule="exact"/>
        <w:ind w:left="711"/>
        <w:rPr>
          <w:sz w:val="24"/>
          <w:szCs w:val="24"/>
        </w:rPr>
      </w:pPr>
      <w:r>
        <w:rPr>
          <w:position w:val="-1"/>
          <w:sz w:val="24"/>
          <w:szCs w:val="24"/>
        </w:rPr>
        <w:t>1.2                  Histogram Equalization</w:t>
      </w:r>
    </w:p>
    <w:p w:rsidR="00AA3E36" w:rsidRDefault="00AA3E36" w:rsidP="009B6392">
      <w:pPr>
        <w:spacing w:before="6" w:line="200" w:lineRule="exact"/>
      </w:pPr>
    </w:p>
    <w:p w:rsidR="00AA3E36" w:rsidRDefault="00793D0E" w:rsidP="009B6392">
      <w:pPr>
        <w:spacing w:before="29"/>
        <w:ind w:left="711"/>
        <w:rPr>
          <w:sz w:val="24"/>
          <w:szCs w:val="24"/>
        </w:rPr>
      </w:pPr>
      <w:r>
        <w:rPr>
          <w:sz w:val="24"/>
          <w:szCs w:val="24"/>
        </w:rPr>
        <w:t>1.3                  Wiener filter</w:t>
      </w:r>
    </w:p>
    <w:p w:rsidR="00AA3E36" w:rsidRDefault="00AA3E36" w:rsidP="009B6392">
      <w:pPr>
        <w:spacing w:before="9" w:line="180" w:lineRule="exact"/>
        <w:rPr>
          <w:sz w:val="19"/>
          <w:szCs w:val="19"/>
        </w:rPr>
      </w:pPr>
    </w:p>
    <w:p w:rsidR="00AA3E36" w:rsidRDefault="00793D0E" w:rsidP="009B6392">
      <w:pPr>
        <w:spacing w:line="260" w:lineRule="exact"/>
        <w:ind w:left="711"/>
        <w:rPr>
          <w:sz w:val="24"/>
          <w:szCs w:val="24"/>
        </w:rPr>
      </w:pPr>
      <w:r>
        <w:rPr>
          <w:position w:val="-1"/>
          <w:sz w:val="24"/>
          <w:szCs w:val="24"/>
        </w:rPr>
        <w:t>1.4                  Minutiae</w:t>
      </w:r>
    </w:p>
    <w:p w:rsidR="00AA3E36" w:rsidRDefault="00AA3E36" w:rsidP="009B6392">
      <w:pPr>
        <w:spacing w:line="200" w:lineRule="exact"/>
      </w:pPr>
    </w:p>
    <w:p w:rsidR="009B6392" w:rsidRDefault="009B6392" w:rsidP="009B6392">
      <w:pPr>
        <w:spacing w:line="200" w:lineRule="exact"/>
      </w:pPr>
    </w:p>
    <w:p w:rsidR="00AA3E36" w:rsidRDefault="00793D0E" w:rsidP="009B6392">
      <w:pPr>
        <w:spacing w:before="29" w:line="260" w:lineRule="exact"/>
        <w:ind w:left="711"/>
        <w:rPr>
          <w:sz w:val="24"/>
          <w:szCs w:val="24"/>
        </w:rPr>
      </w:pPr>
      <w:r>
        <w:rPr>
          <w:position w:val="-1"/>
          <w:sz w:val="24"/>
          <w:szCs w:val="24"/>
        </w:rPr>
        <w:t>2.1                  Source-Enhanced Image</w:t>
      </w:r>
    </w:p>
    <w:p w:rsidR="00AA3E36" w:rsidRDefault="00AA3E36" w:rsidP="009B6392">
      <w:pPr>
        <w:spacing w:line="180" w:lineRule="exact"/>
        <w:rPr>
          <w:sz w:val="19"/>
          <w:szCs w:val="19"/>
        </w:rPr>
      </w:pPr>
    </w:p>
    <w:p w:rsidR="00AA3E36" w:rsidRDefault="00793D0E" w:rsidP="009B6392">
      <w:pPr>
        <w:spacing w:before="29" w:line="260" w:lineRule="exact"/>
        <w:ind w:left="711"/>
        <w:rPr>
          <w:sz w:val="24"/>
          <w:szCs w:val="24"/>
        </w:rPr>
      </w:pPr>
      <w:r>
        <w:rPr>
          <w:position w:val="-1"/>
          <w:sz w:val="24"/>
          <w:szCs w:val="24"/>
        </w:rPr>
        <w:t>6.1                  Flow Chart</w:t>
      </w:r>
    </w:p>
    <w:p w:rsidR="00AA3E36" w:rsidRDefault="00AA3E36" w:rsidP="009B6392">
      <w:pPr>
        <w:spacing w:line="200" w:lineRule="exact"/>
      </w:pPr>
    </w:p>
    <w:p w:rsidR="009B6392" w:rsidRDefault="009B6392" w:rsidP="009B6392">
      <w:pPr>
        <w:spacing w:line="200" w:lineRule="exact"/>
      </w:pPr>
    </w:p>
    <w:p w:rsidR="00AA3E36" w:rsidRDefault="00793D0E" w:rsidP="009B6392">
      <w:pPr>
        <w:spacing w:before="29" w:line="260" w:lineRule="exact"/>
        <w:ind w:left="711"/>
        <w:rPr>
          <w:sz w:val="24"/>
          <w:szCs w:val="24"/>
        </w:rPr>
      </w:pPr>
      <w:r>
        <w:rPr>
          <w:position w:val="-1"/>
          <w:sz w:val="24"/>
          <w:szCs w:val="24"/>
        </w:rPr>
        <w:t>9.1                  Normalized Image</w:t>
      </w:r>
    </w:p>
    <w:p w:rsidR="00AA3E36" w:rsidRDefault="00AA3E36" w:rsidP="009B6392">
      <w:pPr>
        <w:spacing w:before="5" w:line="180" w:lineRule="exact"/>
        <w:rPr>
          <w:sz w:val="18"/>
          <w:szCs w:val="18"/>
        </w:rPr>
      </w:pPr>
    </w:p>
    <w:p w:rsidR="00AA3E36" w:rsidRDefault="00793D0E" w:rsidP="009B6392">
      <w:pPr>
        <w:spacing w:before="29" w:line="260" w:lineRule="exact"/>
        <w:ind w:left="711"/>
        <w:rPr>
          <w:sz w:val="24"/>
          <w:szCs w:val="24"/>
        </w:rPr>
      </w:pPr>
      <w:r>
        <w:rPr>
          <w:position w:val="-1"/>
          <w:sz w:val="24"/>
          <w:szCs w:val="24"/>
        </w:rPr>
        <w:t>9.2                  Ridge Frequency Image</w:t>
      </w:r>
    </w:p>
    <w:p w:rsidR="00AA3E36" w:rsidRDefault="00AA3E36" w:rsidP="009B6392">
      <w:pPr>
        <w:spacing w:before="16" w:line="200" w:lineRule="exact"/>
      </w:pPr>
    </w:p>
    <w:p w:rsidR="00AA3E36" w:rsidRDefault="00793D0E" w:rsidP="009B6392">
      <w:pPr>
        <w:spacing w:before="29" w:line="260" w:lineRule="exact"/>
        <w:ind w:left="711"/>
        <w:rPr>
          <w:sz w:val="24"/>
          <w:szCs w:val="24"/>
        </w:rPr>
      </w:pPr>
      <w:r>
        <w:rPr>
          <w:position w:val="-1"/>
          <w:sz w:val="24"/>
          <w:szCs w:val="24"/>
        </w:rPr>
        <w:t>9.3                  Filter Diagram</w:t>
      </w:r>
    </w:p>
    <w:p w:rsidR="00AA3E36" w:rsidRDefault="00AA3E36" w:rsidP="009B6392">
      <w:pPr>
        <w:spacing w:before="5" w:line="180" w:lineRule="exact"/>
        <w:rPr>
          <w:sz w:val="18"/>
          <w:szCs w:val="18"/>
        </w:rPr>
      </w:pPr>
    </w:p>
    <w:p w:rsidR="009B6392" w:rsidRDefault="009B6392" w:rsidP="009B6392">
      <w:pPr>
        <w:spacing w:before="29" w:line="260" w:lineRule="exact"/>
        <w:ind w:left="321"/>
        <w:rPr>
          <w:position w:val="-1"/>
          <w:sz w:val="24"/>
          <w:szCs w:val="24"/>
        </w:rPr>
      </w:pPr>
    </w:p>
    <w:p w:rsidR="00AA3E36" w:rsidRDefault="00793D0E" w:rsidP="009B6392">
      <w:pPr>
        <w:spacing w:before="29" w:line="260" w:lineRule="exact"/>
        <w:ind w:left="321"/>
        <w:rPr>
          <w:sz w:val="24"/>
          <w:szCs w:val="24"/>
        </w:rPr>
      </w:pPr>
      <w:proofErr w:type="gramStart"/>
      <w:r>
        <w:rPr>
          <w:position w:val="-1"/>
          <w:sz w:val="24"/>
          <w:szCs w:val="24"/>
        </w:rPr>
        <w:t>10.1</w:t>
      </w:r>
      <w:proofErr w:type="gramEnd"/>
      <w:r>
        <w:rPr>
          <w:position w:val="-1"/>
          <w:sz w:val="24"/>
          <w:szCs w:val="24"/>
        </w:rPr>
        <w:t xml:space="preserve"> – 10.5            RGB to GRAY code screenshots</w:t>
      </w:r>
    </w:p>
    <w:p w:rsidR="00AA3E36" w:rsidRDefault="00AA3E36" w:rsidP="009B6392">
      <w:pPr>
        <w:spacing w:before="5" w:line="180" w:lineRule="exact"/>
        <w:rPr>
          <w:sz w:val="19"/>
          <w:szCs w:val="19"/>
        </w:rPr>
      </w:pPr>
    </w:p>
    <w:p w:rsidR="009B6392" w:rsidRDefault="009B6392" w:rsidP="009B6392">
      <w:pPr>
        <w:spacing w:before="5" w:line="180" w:lineRule="exact"/>
        <w:rPr>
          <w:sz w:val="19"/>
          <w:szCs w:val="19"/>
        </w:rPr>
      </w:pPr>
    </w:p>
    <w:p w:rsidR="00AA3E36" w:rsidRDefault="00793D0E" w:rsidP="009B6392">
      <w:pPr>
        <w:spacing w:before="29" w:line="260" w:lineRule="exact"/>
        <w:rPr>
          <w:sz w:val="24"/>
          <w:szCs w:val="24"/>
        </w:rPr>
      </w:pPr>
      <w:r>
        <w:rPr>
          <w:position w:val="-1"/>
          <w:sz w:val="24"/>
          <w:szCs w:val="24"/>
        </w:rPr>
        <w:t xml:space="preserve">10.6 – 10.10           Output for different </w:t>
      </w:r>
      <w:proofErr w:type="gramStart"/>
      <w:r>
        <w:rPr>
          <w:position w:val="-1"/>
          <w:sz w:val="24"/>
          <w:szCs w:val="24"/>
        </w:rPr>
        <w:t>samples(</w:t>
      </w:r>
      <w:proofErr w:type="gramEnd"/>
      <w:r>
        <w:rPr>
          <w:position w:val="-1"/>
          <w:sz w:val="24"/>
          <w:szCs w:val="24"/>
        </w:rPr>
        <w:t>RGB to GRAY)</w:t>
      </w:r>
    </w:p>
    <w:p w:rsidR="00AA3E36" w:rsidRDefault="00AA3E36" w:rsidP="009B6392">
      <w:pPr>
        <w:spacing w:line="200" w:lineRule="exact"/>
      </w:pPr>
    </w:p>
    <w:p w:rsidR="00AA3E36" w:rsidRDefault="00793D0E" w:rsidP="009B6392">
      <w:pPr>
        <w:spacing w:before="29" w:line="260" w:lineRule="exact"/>
        <w:rPr>
          <w:sz w:val="24"/>
          <w:szCs w:val="24"/>
        </w:rPr>
      </w:pPr>
      <w:proofErr w:type="gramStart"/>
      <w:r>
        <w:rPr>
          <w:position w:val="-1"/>
          <w:sz w:val="24"/>
          <w:szCs w:val="24"/>
        </w:rPr>
        <w:t>10.11</w:t>
      </w:r>
      <w:proofErr w:type="gramEnd"/>
      <w:r>
        <w:rPr>
          <w:position w:val="-1"/>
          <w:sz w:val="24"/>
          <w:szCs w:val="24"/>
        </w:rPr>
        <w:t xml:space="preserve"> – 10.18          RGB to HSV code screenshots</w:t>
      </w:r>
    </w:p>
    <w:p w:rsidR="00AA3E36" w:rsidRDefault="00AA3E36" w:rsidP="009B6392">
      <w:pPr>
        <w:spacing w:line="180" w:lineRule="exact"/>
        <w:rPr>
          <w:sz w:val="19"/>
          <w:szCs w:val="19"/>
        </w:rPr>
      </w:pPr>
    </w:p>
    <w:p w:rsidR="009B6392" w:rsidRDefault="009B6392" w:rsidP="009B6392">
      <w:pPr>
        <w:spacing w:before="29" w:line="260" w:lineRule="exact"/>
        <w:ind w:left="201"/>
        <w:rPr>
          <w:position w:val="-1"/>
          <w:sz w:val="24"/>
          <w:szCs w:val="24"/>
        </w:rPr>
      </w:pPr>
    </w:p>
    <w:p w:rsidR="00AA3E36" w:rsidRDefault="00793D0E" w:rsidP="009B6392">
      <w:pPr>
        <w:spacing w:before="29" w:line="260" w:lineRule="exact"/>
        <w:ind w:left="201"/>
        <w:rPr>
          <w:sz w:val="24"/>
          <w:szCs w:val="24"/>
        </w:rPr>
      </w:pPr>
      <w:r>
        <w:rPr>
          <w:position w:val="-1"/>
          <w:sz w:val="24"/>
          <w:szCs w:val="24"/>
        </w:rPr>
        <w:t xml:space="preserve">10.19 – 10.23          Output for different </w:t>
      </w:r>
      <w:proofErr w:type="gramStart"/>
      <w:r>
        <w:rPr>
          <w:position w:val="-1"/>
          <w:sz w:val="24"/>
          <w:szCs w:val="24"/>
        </w:rPr>
        <w:t>samples(</w:t>
      </w:r>
      <w:proofErr w:type="gramEnd"/>
      <w:r>
        <w:rPr>
          <w:position w:val="-1"/>
          <w:sz w:val="24"/>
          <w:szCs w:val="24"/>
        </w:rPr>
        <w:t>RGB to HSV)</w:t>
      </w:r>
    </w:p>
    <w:p w:rsidR="009B6392" w:rsidRDefault="009B6392" w:rsidP="009B6392">
      <w:pPr>
        <w:spacing w:before="15" w:line="260" w:lineRule="exact"/>
        <w:rPr>
          <w:sz w:val="26"/>
          <w:szCs w:val="26"/>
        </w:rPr>
      </w:pPr>
    </w:p>
    <w:p w:rsidR="00AA3E36" w:rsidRDefault="00793D0E" w:rsidP="009B6392">
      <w:pPr>
        <w:spacing w:before="29" w:line="260" w:lineRule="exact"/>
        <w:ind w:left="201"/>
        <w:rPr>
          <w:sz w:val="24"/>
          <w:szCs w:val="24"/>
        </w:rPr>
      </w:pPr>
      <w:proofErr w:type="gramStart"/>
      <w:r>
        <w:rPr>
          <w:position w:val="-1"/>
          <w:sz w:val="24"/>
          <w:szCs w:val="24"/>
        </w:rPr>
        <w:t>10.24</w:t>
      </w:r>
      <w:proofErr w:type="gramEnd"/>
      <w:r>
        <w:rPr>
          <w:position w:val="-1"/>
          <w:sz w:val="24"/>
          <w:szCs w:val="24"/>
        </w:rPr>
        <w:t xml:space="preserve"> – 10.28          PSNR screenshots</w:t>
      </w:r>
    </w:p>
    <w:p w:rsidR="00AA3E36" w:rsidRDefault="00AA3E36" w:rsidP="009B6392">
      <w:pPr>
        <w:spacing w:before="1" w:line="240" w:lineRule="exact"/>
        <w:rPr>
          <w:sz w:val="24"/>
          <w:szCs w:val="24"/>
        </w:rPr>
      </w:pPr>
    </w:p>
    <w:p w:rsidR="00AA3E36" w:rsidRDefault="00793D0E" w:rsidP="009B6392">
      <w:pPr>
        <w:spacing w:before="29" w:line="260" w:lineRule="exact"/>
        <w:ind w:left="651"/>
        <w:rPr>
          <w:sz w:val="24"/>
          <w:szCs w:val="24"/>
        </w:rPr>
      </w:pPr>
      <w:r>
        <w:rPr>
          <w:position w:val="-1"/>
          <w:sz w:val="24"/>
          <w:szCs w:val="24"/>
        </w:rPr>
        <w:t>11.1                 Bar Graph</w:t>
      </w:r>
    </w:p>
    <w:p w:rsidR="00AA3E36" w:rsidRDefault="00AA3E36" w:rsidP="009B6392">
      <w:pPr>
        <w:spacing w:before="5" w:line="280" w:lineRule="exact"/>
        <w:rPr>
          <w:sz w:val="28"/>
          <w:szCs w:val="28"/>
        </w:rPr>
      </w:pPr>
    </w:p>
    <w:p w:rsidR="00AA3E36" w:rsidRDefault="00793D0E" w:rsidP="009B6392">
      <w:pPr>
        <w:spacing w:before="29" w:line="260" w:lineRule="exact"/>
        <w:ind w:left="651"/>
        <w:rPr>
          <w:sz w:val="24"/>
          <w:szCs w:val="24"/>
        </w:rPr>
      </w:pPr>
      <w:r>
        <w:rPr>
          <w:position w:val="-1"/>
          <w:sz w:val="24"/>
          <w:szCs w:val="24"/>
        </w:rPr>
        <w:t>11.2                 Linear Graph</w:t>
      </w:r>
    </w:p>
    <w:p w:rsidR="00AA3E36" w:rsidRDefault="00AA3E36">
      <w:pPr>
        <w:spacing w:before="2" w:line="100" w:lineRule="exact"/>
        <w:rPr>
          <w:sz w:val="11"/>
          <w:szCs w:val="11"/>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793D0E">
      <w:pPr>
        <w:spacing w:before="8"/>
        <w:ind w:left="2667"/>
        <w:rPr>
          <w:sz w:val="40"/>
          <w:szCs w:val="40"/>
        </w:rPr>
        <w:sectPr w:rsidR="00AA3E36">
          <w:pgSz w:w="12240" w:h="15840"/>
          <w:pgMar w:top="1480" w:right="1720" w:bottom="280" w:left="1720" w:header="720" w:footer="720" w:gutter="0"/>
          <w:cols w:space="720"/>
        </w:sectPr>
      </w:pPr>
      <w:r>
        <w:rPr>
          <w:sz w:val="40"/>
          <w:szCs w:val="40"/>
          <w:u w:val="thick" w:color="000000"/>
        </w:rPr>
        <w:lastRenderedPageBreak/>
        <w:t>INDEX OF TABLES</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9" w:line="280" w:lineRule="exact"/>
        <w:rPr>
          <w:sz w:val="28"/>
          <w:szCs w:val="28"/>
        </w:rPr>
      </w:pPr>
    </w:p>
    <w:p w:rsidR="00AA3E36" w:rsidRDefault="00793D0E">
      <w:pPr>
        <w:spacing w:before="18" w:line="360" w:lineRule="exact"/>
        <w:ind w:left="791"/>
        <w:rPr>
          <w:sz w:val="32"/>
          <w:szCs w:val="32"/>
        </w:rPr>
      </w:pPr>
      <w:r>
        <w:rPr>
          <w:position w:val="-1"/>
          <w:sz w:val="32"/>
          <w:szCs w:val="32"/>
          <w:u w:val="single" w:color="000000"/>
        </w:rPr>
        <w:t>Sl. No.</w:t>
      </w:r>
      <w:r>
        <w:rPr>
          <w:position w:val="-1"/>
          <w:sz w:val="32"/>
          <w:szCs w:val="32"/>
        </w:rPr>
        <w:t xml:space="preserve">                                  </w:t>
      </w:r>
      <w:r>
        <w:rPr>
          <w:position w:val="-1"/>
          <w:sz w:val="32"/>
          <w:szCs w:val="32"/>
          <w:u w:val="single" w:color="000000"/>
        </w:rPr>
        <w:t>Topics</w:t>
      </w:r>
      <w:r>
        <w:rPr>
          <w:position w:val="-1"/>
          <w:sz w:val="32"/>
          <w:szCs w:val="32"/>
        </w:rPr>
        <w:t xml:space="preserve">                               </w:t>
      </w:r>
      <w:r>
        <w:rPr>
          <w:position w:val="-1"/>
          <w:sz w:val="32"/>
          <w:szCs w:val="32"/>
          <w:u w:val="single" w:color="000000"/>
        </w:rPr>
        <w:t>Page No.</w:t>
      </w:r>
    </w:p>
    <w:p w:rsidR="00AA3E36" w:rsidRDefault="00AA3E36">
      <w:pPr>
        <w:spacing w:before="10" w:line="140" w:lineRule="exact"/>
        <w:rPr>
          <w:sz w:val="14"/>
          <w:szCs w:val="14"/>
        </w:rPr>
      </w:pPr>
    </w:p>
    <w:p w:rsidR="00AA3E36" w:rsidRDefault="00AA3E36">
      <w:pPr>
        <w:spacing w:line="200" w:lineRule="exact"/>
      </w:pPr>
    </w:p>
    <w:p w:rsidR="00AA3E36" w:rsidRDefault="00793D0E">
      <w:pPr>
        <w:spacing w:before="29" w:line="260" w:lineRule="exact"/>
        <w:ind w:left="1091"/>
        <w:rPr>
          <w:sz w:val="24"/>
          <w:szCs w:val="24"/>
        </w:rPr>
      </w:pPr>
      <w:r>
        <w:rPr>
          <w:position w:val="-1"/>
          <w:sz w:val="24"/>
          <w:szCs w:val="24"/>
        </w:rPr>
        <w:t>4.1                                      Hardware Requirements</w:t>
      </w:r>
    </w:p>
    <w:p w:rsidR="00AA3E36" w:rsidRDefault="00AA3E36">
      <w:pPr>
        <w:spacing w:line="200" w:lineRule="exact"/>
      </w:pPr>
    </w:p>
    <w:p w:rsidR="00AA3E36" w:rsidRDefault="00AA3E36">
      <w:pPr>
        <w:spacing w:before="10" w:line="240" w:lineRule="exact"/>
        <w:rPr>
          <w:sz w:val="24"/>
          <w:szCs w:val="24"/>
        </w:rPr>
      </w:pPr>
    </w:p>
    <w:p w:rsidR="00AA3E36" w:rsidRDefault="00B96457">
      <w:pPr>
        <w:spacing w:before="29" w:line="260" w:lineRule="exact"/>
        <w:ind w:left="1091"/>
        <w:rPr>
          <w:sz w:val="24"/>
          <w:szCs w:val="24"/>
        </w:rPr>
      </w:pPr>
      <w:r>
        <w:pict>
          <v:group id="_x0000_s1090" style="position:absolute;left:0;text-align:left;margin-left:1in;margin-top:-75.4pt;width:468.3pt;height:182.9pt;z-index:-1096;mso-position-horizontal-relative:page" coordorigin="1440,-1508" coordsize="9366,3658">
            <v:shape id="_x0000_s1118" style="position:absolute;left:1471;top:-1477;width:2221;height:0" coordorigin="1471,-1477" coordsize="2221,0" path="m1471,-1477r2221,e" filled="f" strokecolor="#2d74b5" strokeweight="1.6pt">
              <v:path arrowok="t"/>
            </v:shape>
            <v:shape id="_x0000_s1117" style="position:absolute;left:3722;top:-1477;width:4917;height:0" coordorigin="3722,-1477" coordsize="4917,0" path="m3722,-1477r4917,e" filled="f" strokecolor="#2d74b5" strokeweight="1.6pt">
              <v:path arrowok="t"/>
            </v:shape>
            <v:shape id="_x0000_s1116" style="position:absolute;left:8669;top:-1477;width:2106;height:0" coordorigin="8669,-1477" coordsize="2106,0" path="m8669,-1477r2106,e" filled="f" strokecolor="#2d74b5" strokeweight="1.6pt">
              <v:path arrowok="t"/>
            </v:shape>
            <v:shape id="_x0000_s1115" style="position:absolute;left:1471;top:-722;width:2221;height:720" coordorigin="1471,-722" coordsize="2221,720" path="m1471,-2r2221,l3692,-722r-2221,l1471,-2xe" fillcolor="#bcd5ed" stroked="f">
              <v:path arrowok="t"/>
            </v:shape>
            <v:shape id="_x0000_s1114" style="position:absolute;left:1566;top:-722;width:2031;height:280" coordorigin="1566,-722" coordsize="2031,280" path="m1566,-442r2031,l3597,-722r-2031,l1566,-442xe" fillcolor="#bcd5ed" stroked="f">
              <v:path arrowok="t"/>
            </v:shape>
            <v:shape id="_x0000_s1113" style="position:absolute;left:3722;top:-722;width:4917;height:720" coordorigin="3722,-722" coordsize="4917,720" path="m3722,-2r4917,l8639,-722r-4917,l3722,-2xe" fillcolor="#bcd5ed" stroked="f">
              <v:path arrowok="t"/>
            </v:shape>
            <v:shape id="_x0000_s1112" style="position:absolute;left:3817;top:-722;width:4727;height:280" coordorigin="3817,-722" coordsize="4727,280" path="m3817,-442r4727,l8544,-722r-4727,l3817,-442xe" fillcolor="#bcd5ed" stroked="f">
              <v:path arrowok="t"/>
            </v:shape>
            <v:shape id="_x0000_s1111" style="position:absolute;left:8669;top:-722;width:2106;height:720" coordorigin="8669,-722" coordsize="2106,720" path="m8669,-2r2106,l10775,-722r-2106,l8669,-2xe" fillcolor="#bcd5ed" stroked="f">
              <v:path arrowok="t"/>
            </v:shape>
            <v:shape id="_x0000_s1110" style="position:absolute;left:8759;top:-722;width:1921;height:280" coordorigin="8759,-722" coordsize="1921,280" path="m8759,-442r1921,l10680,-722r-1921,l8759,-442xe" fillcolor="#bcd5ed" stroked="f">
              <v:path arrowok="t"/>
            </v:shape>
            <v:shape id="_x0000_s1109" style="position:absolute;left:1471;top:-737;width:2221;height:0" coordorigin="1471,-737" coordsize="2221,0" path="m1471,-737r2221,e" filled="f" strokecolor="#2d74b5" strokeweight="1.6pt">
              <v:path arrowok="t"/>
            </v:shape>
            <v:shape id="_x0000_s1108" style="position:absolute;left:3722;top:-737;width:4917;height:0" coordorigin="3722,-737" coordsize="4917,0" path="m3722,-737r4917,e" filled="f" strokecolor="#2d74b5" strokeweight="1.6pt">
              <v:path arrowok="t"/>
            </v:shape>
            <v:shape id="_x0000_s1107" style="position:absolute;left:8669;top:-737;width:2106;height:0" coordorigin="8669,-737" coordsize="2106,0" path="m8669,-737r2106,e" filled="f" strokecolor="#2d74b5" strokeweight="1.6pt">
              <v:path arrowok="t"/>
            </v:shape>
            <v:shape id="_x0000_s1106" style="position:absolute;left:1471;top:13;width:2221;height:0" coordorigin="1471,13" coordsize="2221,0" path="m1471,13r2221,e" filled="f" strokecolor="#2d74b5" strokeweight="1.6pt">
              <v:path arrowok="t"/>
            </v:shape>
            <v:shape id="_x0000_s1105" style="position:absolute;left:3722;top:13;width:4917;height:0" coordorigin="3722,13" coordsize="4917,0" path="m3722,13r4917,e" filled="f" strokecolor="#2d74b5" strokeweight="1.6pt">
              <v:path arrowok="t"/>
            </v:shape>
            <v:shape id="_x0000_s1104" style="position:absolute;left:8669;top:13;width:2106;height:0" coordorigin="8669,13" coordsize="2106,0" path="m8669,13r2106,e" filled="f" strokecolor="#2d74b5" strokeweight="1.6pt">
              <v:path arrowok="t"/>
            </v:shape>
            <v:shape id="_x0000_s1103" style="position:absolute;left:1471;top:713;width:2221;height:0" coordorigin="1471,713" coordsize="2221,0" path="m1471,713r2221,e" filled="f" strokecolor="#2d74b5" strokeweight="1.6pt">
              <v:path arrowok="t"/>
            </v:shape>
            <v:shape id="_x0000_s1102" style="position:absolute;left:3722;top:713;width:4917;height:0" coordorigin="3722,713" coordsize="4917,0" path="m3722,713r4917,e" filled="f" strokecolor="#2d74b5" strokeweight="1.6pt">
              <v:path arrowok="t"/>
            </v:shape>
            <v:shape id="_x0000_s1101" style="position:absolute;left:8669;top:713;width:2106;height:0" coordorigin="8669,713" coordsize="2106,0" path="m8669,713r2106,e" filled="f" strokecolor="#2d74b5" strokeweight="1.6pt">
              <v:path arrowok="t"/>
            </v:shape>
            <v:shape id="_x0000_s1100" style="position:absolute;left:1471;top:1413;width:2221;height:0" coordorigin="1471,1413" coordsize="2221,0" path="m1471,1413r2221,e" filled="f" strokecolor="#2d74b5" strokeweight="1.6pt">
              <v:path arrowok="t"/>
            </v:shape>
            <v:shape id="_x0000_s1099" style="position:absolute;left:3722;top:1413;width:4917;height:0" coordorigin="3722,1413" coordsize="4917,0" path="m3722,1413r4917,e" filled="f" strokecolor="#2d74b5" strokeweight="1.6pt">
              <v:path arrowok="t"/>
            </v:shape>
            <v:shape id="_x0000_s1098" style="position:absolute;left:8669;top:1413;width:2106;height:0" coordorigin="8669,1413" coordsize="2106,0" path="m8669,1413r2106,e" filled="f" strokecolor="#2d74b5" strokeweight="1.6pt">
              <v:path arrowok="t"/>
            </v:shape>
            <v:shape id="_x0000_s1097" style="position:absolute;left:1456;top:-1492;width:0;height:3626" coordorigin="1456,-1492" coordsize="0,3626" path="m1456,-1492r,3625e" filled="f" strokecolor="#2d74b5" strokeweight="1.6pt">
              <v:path arrowok="t"/>
            </v:shape>
            <v:shape id="_x0000_s1096" style="position:absolute;left:1471;top:2118;width:2221;height:0" coordorigin="1471,2118" coordsize="2221,0" path="m1471,2118r2221,e" filled="f" strokecolor="#2d74b5" strokeweight="1.6pt">
              <v:path arrowok="t"/>
            </v:shape>
            <v:shape id="_x0000_s1095" style="position:absolute;left:3707;top:-1492;width:0;height:3626" coordorigin="3707,-1492" coordsize="0,3626" path="m3707,-1492r,3625e" filled="f" strokecolor="#2d74b5" strokeweight="1.6pt">
              <v:path arrowok="t"/>
            </v:shape>
            <v:shape id="_x0000_s1094" style="position:absolute;left:3722;top:2118;width:4917;height:0" coordorigin="3722,2118" coordsize="4917,0" path="m3722,2118r4917,e" filled="f" strokecolor="#2d74b5" strokeweight="1.6pt">
              <v:path arrowok="t"/>
            </v:shape>
            <v:shape id="_x0000_s1093" style="position:absolute;left:8654;top:-1492;width:0;height:3626" coordorigin="8654,-1492" coordsize="0,3626" path="m8654,-1492r,3625e" filled="f" strokecolor="#2d74b5" strokeweight="1.6pt">
              <v:path arrowok="t"/>
            </v:shape>
            <v:shape id="_x0000_s1092" style="position:absolute;left:8669;top:2118;width:2106;height:0" coordorigin="8669,2118" coordsize="2106,0" path="m8669,2118r2106,e" filled="f" strokecolor="#2d74b5" strokeweight="1.6pt">
              <v:path arrowok="t"/>
            </v:shape>
            <v:shape id="_x0000_s1091" style="position:absolute;left:10790;top:-1492;width:0;height:3626" coordorigin="10790,-1492" coordsize="0,3626" path="m10790,-1492r,3625e" filled="f" strokecolor="#2d74b5" strokeweight="1.6pt">
              <v:path arrowok="t"/>
            </v:shape>
            <w10:wrap anchorx="page"/>
          </v:group>
        </w:pict>
      </w:r>
      <w:r w:rsidR="00793D0E">
        <w:rPr>
          <w:position w:val="-1"/>
          <w:sz w:val="24"/>
          <w:szCs w:val="24"/>
        </w:rPr>
        <w:t>4.2                                       Software Requirements</w:t>
      </w:r>
    </w:p>
    <w:p w:rsidR="00AA3E36" w:rsidRDefault="00AA3E36">
      <w:pPr>
        <w:spacing w:line="200" w:lineRule="exact"/>
      </w:pPr>
    </w:p>
    <w:p w:rsidR="00AA3E36" w:rsidRDefault="00AA3E36">
      <w:pPr>
        <w:spacing w:line="200" w:lineRule="exact"/>
      </w:pPr>
    </w:p>
    <w:p w:rsidR="00AA3E36" w:rsidRDefault="00793D0E">
      <w:pPr>
        <w:spacing w:before="29" w:line="260" w:lineRule="exact"/>
        <w:ind w:left="1091"/>
        <w:rPr>
          <w:sz w:val="24"/>
          <w:szCs w:val="24"/>
        </w:rPr>
      </w:pPr>
      <w:r>
        <w:rPr>
          <w:position w:val="-1"/>
          <w:sz w:val="24"/>
          <w:szCs w:val="24"/>
        </w:rPr>
        <w:t>5.1                                                  Planning</w:t>
      </w:r>
    </w:p>
    <w:p w:rsidR="00AA3E36" w:rsidRDefault="00AA3E36">
      <w:pPr>
        <w:spacing w:line="200" w:lineRule="exact"/>
      </w:pPr>
    </w:p>
    <w:p w:rsidR="00AA3E36" w:rsidRDefault="00AA3E36">
      <w:pPr>
        <w:spacing w:line="200" w:lineRule="exact"/>
      </w:pPr>
    </w:p>
    <w:p w:rsidR="00AA3E36" w:rsidRDefault="00793D0E">
      <w:pPr>
        <w:spacing w:before="29" w:line="260" w:lineRule="exact"/>
        <w:ind w:left="1031"/>
        <w:rPr>
          <w:sz w:val="24"/>
          <w:szCs w:val="24"/>
        </w:rPr>
      </w:pPr>
      <w:r>
        <w:rPr>
          <w:position w:val="-1"/>
          <w:sz w:val="24"/>
          <w:szCs w:val="24"/>
        </w:rPr>
        <w:t>11.1                                          Comparison Table</w:t>
      </w:r>
    </w:p>
    <w:p w:rsidR="00AA3E36" w:rsidRDefault="00AA3E36">
      <w:pPr>
        <w:spacing w:before="2" w:line="100" w:lineRule="exact"/>
        <w:rPr>
          <w:sz w:val="10"/>
          <w:szCs w:val="10"/>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793D0E">
      <w:pPr>
        <w:spacing w:before="8" w:line="440" w:lineRule="exact"/>
        <w:ind w:left="3272"/>
        <w:rPr>
          <w:sz w:val="40"/>
          <w:szCs w:val="40"/>
        </w:rPr>
      </w:pPr>
      <w:r>
        <w:rPr>
          <w:position w:val="-1"/>
          <w:sz w:val="40"/>
          <w:szCs w:val="40"/>
        </w:rPr>
        <w:t xml:space="preserve">1. </w:t>
      </w:r>
      <w:r>
        <w:rPr>
          <w:position w:val="-1"/>
          <w:sz w:val="40"/>
          <w:szCs w:val="40"/>
          <w:u w:val="thick" w:color="000000"/>
        </w:rPr>
        <w:t>INTRODUCTION</w:t>
      </w:r>
    </w:p>
    <w:p w:rsidR="00AA3E36" w:rsidRDefault="00AA3E36">
      <w:pPr>
        <w:spacing w:before="2" w:line="140" w:lineRule="exact"/>
        <w:rPr>
          <w:sz w:val="14"/>
          <w:szCs w:val="14"/>
        </w:rPr>
      </w:pPr>
    </w:p>
    <w:p w:rsidR="00AA3E36" w:rsidRDefault="00AA3E36">
      <w:pPr>
        <w:spacing w:line="200" w:lineRule="exact"/>
      </w:pPr>
    </w:p>
    <w:p w:rsidR="00AA3E36" w:rsidRDefault="00793D0E">
      <w:pPr>
        <w:spacing w:line="340" w:lineRule="exact"/>
        <w:ind w:left="101" w:right="82"/>
        <w:jc w:val="both"/>
        <w:rPr>
          <w:rFonts w:ascii="Calibri" w:eastAsia="Calibri" w:hAnsi="Calibri" w:cs="Calibri"/>
          <w:sz w:val="28"/>
          <w:szCs w:val="28"/>
        </w:rPr>
      </w:pPr>
      <w:r>
        <w:rPr>
          <w:rFonts w:ascii="Calibri" w:eastAsia="Calibri" w:hAnsi="Calibri" w:cs="Calibri"/>
          <w:sz w:val="28"/>
          <w:szCs w:val="28"/>
          <w:u w:val="thick" w:color="000000"/>
        </w:rPr>
        <w:t>Image Enhancement</w:t>
      </w:r>
      <w:r>
        <w:rPr>
          <w:rFonts w:ascii="Calibri" w:eastAsia="Calibri" w:hAnsi="Calibri" w:cs="Calibri"/>
          <w:sz w:val="28"/>
          <w:szCs w:val="28"/>
        </w:rPr>
        <w:t xml:space="preserve"> is the process of digitally manipulating a stored image using</w:t>
      </w:r>
    </w:p>
    <w:p w:rsidR="00AA3E36" w:rsidRDefault="00793D0E">
      <w:pPr>
        <w:spacing w:before="4"/>
        <w:ind w:left="101" w:right="69"/>
        <w:jc w:val="both"/>
        <w:rPr>
          <w:rFonts w:ascii="Calibri" w:eastAsia="Calibri" w:hAnsi="Calibri" w:cs="Calibri"/>
          <w:sz w:val="28"/>
          <w:szCs w:val="28"/>
        </w:rPr>
      </w:pPr>
      <w:proofErr w:type="gramStart"/>
      <w:r>
        <w:rPr>
          <w:rFonts w:ascii="Calibri" w:eastAsia="Calibri" w:hAnsi="Calibri" w:cs="Calibri"/>
          <w:sz w:val="28"/>
          <w:szCs w:val="28"/>
        </w:rPr>
        <w:t>software</w:t>
      </w:r>
      <w:proofErr w:type="gramEnd"/>
      <w:r>
        <w:rPr>
          <w:rFonts w:ascii="Calibri" w:eastAsia="Calibri" w:hAnsi="Calibri" w:cs="Calibri"/>
          <w:sz w:val="28"/>
          <w:szCs w:val="28"/>
        </w:rPr>
        <w:t>. The tools used for image enhancement include many different kinds of software  such  as  filters,  image  editors  and  other  tools  for  changing  various properties of an entire image or parts of an image.</w:t>
      </w:r>
    </w:p>
    <w:p w:rsidR="00AA3E36" w:rsidRDefault="00793D0E">
      <w:pPr>
        <w:spacing w:before="3"/>
        <w:ind w:left="101" w:right="64"/>
        <w:jc w:val="both"/>
        <w:rPr>
          <w:rFonts w:ascii="Calibri" w:eastAsia="Calibri" w:hAnsi="Calibri" w:cs="Calibri"/>
          <w:sz w:val="28"/>
          <w:szCs w:val="28"/>
        </w:rPr>
      </w:pPr>
      <w:r>
        <w:rPr>
          <w:rFonts w:ascii="Calibri" w:eastAsia="Calibri" w:hAnsi="Calibri" w:cs="Calibri"/>
          <w:sz w:val="28"/>
          <w:szCs w:val="28"/>
        </w:rPr>
        <w:t xml:space="preserve">Some  of  the  most  basic  types  of  image  enhancement  tools  simply  change  the contrast or brightness of an image or manipulate the grayscale or the Red-Green- Blue </w:t>
      </w:r>
      <w:proofErr w:type="spellStart"/>
      <w:r>
        <w:rPr>
          <w:rFonts w:ascii="Calibri" w:eastAsia="Calibri" w:hAnsi="Calibri" w:cs="Calibri"/>
          <w:sz w:val="28"/>
          <w:szCs w:val="28"/>
        </w:rPr>
        <w:t>colour</w:t>
      </w:r>
      <w:proofErr w:type="spellEnd"/>
      <w:r>
        <w:rPr>
          <w:rFonts w:ascii="Calibri" w:eastAsia="Calibri" w:hAnsi="Calibri" w:cs="Calibri"/>
          <w:sz w:val="28"/>
          <w:szCs w:val="28"/>
        </w:rPr>
        <w:t xml:space="preserve"> patterns of an image. Some types of basic filters also allow changing a </w:t>
      </w:r>
      <w:proofErr w:type="spellStart"/>
      <w:r>
        <w:rPr>
          <w:rFonts w:ascii="Calibri" w:eastAsia="Calibri" w:hAnsi="Calibri" w:cs="Calibri"/>
          <w:sz w:val="28"/>
          <w:szCs w:val="28"/>
        </w:rPr>
        <w:t>colour</w:t>
      </w:r>
      <w:proofErr w:type="spellEnd"/>
      <w:r>
        <w:rPr>
          <w:rFonts w:ascii="Calibri" w:eastAsia="Calibri" w:hAnsi="Calibri" w:cs="Calibri"/>
          <w:sz w:val="28"/>
          <w:szCs w:val="28"/>
        </w:rPr>
        <w:t xml:space="preserve"> image to black and white, or to a sepia-tone image, or adding visual effects.</w:t>
      </w:r>
    </w:p>
    <w:p w:rsidR="00AA3E36" w:rsidRDefault="00AA3E36">
      <w:pPr>
        <w:spacing w:before="4" w:line="160" w:lineRule="exact"/>
        <w:rPr>
          <w:sz w:val="16"/>
          <w:szCs w:val="16"/>
        </w:rPr>
      </w:pPr>
    </w:p>
    <w:p w:rsidR="00AA3E36" w:rsidRDefault="00793D0E">
      <w:pPr>
        <w:ind w:left="101" w:right="66"/>
        <w:jc w:val="both"/>
        <w:rPr>
          <w:rFonts w:ascii="Calibri" w:eastAsia="Calibri" w:hAnsi="Calibri" w:cs="Calibri"/>
          <w:sz w:val="28"/>
          <w:szCs w:val="28"/>
        </w:rPr>
        <w:sectPr w:rsidR="00AA3E36">
          <w:pgSz w:w="12240" w:h="15840"/>
          <w:pgMar w:top="1480" w:right="1320" w:bottom="280" w:left="1340" w:header="720" w:footer="720" w:gutter="0"/>
          <w:cols w:space="720"/>
        </w:sectPr>
      </w:pPr>
      <w:r>
        <w:rPr>
          <w:rFonts w:ascii="Calibri" w:eastAsia="Calibri" w:hAnsi="Calibri" w:cs="Calibri"/>
          <w:sz w:val="28"/>
          <w:szCs w:val="28"/>
        </w:rPr>
        <w:t>More  sophisticated  types  of image  enhancement  tools  can  apply  changes  more specifically to certain parts of an image</w:t>
      </w:r>
      <w:r>
        <w:rPr>
          <w:rFonts w:ascii="Calibri" w:eastAsia="Calibri" w:hAnsi="Calibri" w:cs="Calibri"/>
          <w:color w:val="333333"/>
          <w:sz w:val="28"/>
          <w:szCs w:val="28"/>
        </w:rPr>
        <w:t xml:space="preserve">. </w:t>
      </w:r>
      <w:r>
        <w:rPr>
          <w:rFonts w:ascii="Calibri" w:eastAsia="Calibri" w:hAnsi="Calibri" w:cs="Calibri"/>
          <w:color w:val="000000"/>
          <w:sz w:val="28"/>
          <w:szCs w:val="28"/>
        </w:rPr>
        <w:t xml:space="preserve">It is one of the most important and difficult techniques in image research. The aim of image enhancement is to improve the visual appearance of an image, or to provide a “better transform representation for future automated image. The existing techniques of image enhancement </w:t>
      </w:r>
      <w:proofErr w:type="gramStart"/>
      <w:r>
        <w:rPr>
          <w:rFonts w:ascii="Calibri" w:eastAsia="Calibri" w:hAnsi="Calibri" w:cs="Calibri"/>
          <w:color w:val="000000"/>
          <w:sz w:val="28"/>
          <w:szCs w:val="28"/>
        </w:rPr>
        <w:t>can be classified</w:t>
      </w:r>
      <w:proofErr w:type="gramEnd"/>
      <w:r>
        <w:rPr>
          <w:rFonts w:ascii="Calibri" w:eastAsia="Calibri" w:hAnsi="Calibri" w:cs="Calibri"/>
          <w:color w:val="000000"/>
          <w:sz w:val="28"/>
          <w:szCs w:val="28"/>
        </w:rPr>
        <w:t xml:space="preserve"> into two categories:</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16" w:line="200" w:lineRule="exact"/>
      </w:pPr>
    </w:p>
    <w:p w:rsidR="00AA3E36" w:rsidRDefault="00793D0E">
      <w:pPr>
        <w:spacing w:line="340" w:lineRule="exact"/>
        <w:ind w:left="461"/>
        <w:rPr>
          <w:sz w:val="24"/>
          <w:szCs w:val="24"/>
        </w:rPr>
      </w:pPr>
      <w:r>
        <w:rPr>
          <w:sz w:val="24"/>
          <w:szCs w:val="24"/>
        </w:rPr>
        <w:t xml:space="preserve">1.   </w:t>
      </w:r>
      <w:r>
        <w:rPr>
          <w:rFonts w:ascii="Calibri" w:eastAsia="Calibri" w:hAnsi="Calibri" w:cs="Calibri"/>
          <w:sz w:val="28"/>
          <w:szCs w:val="28"/>
        </w:rPr>
        <w:t xml:space="preserve">Spatial Domain </w:t>
      </w:r>
      <w:r>
        <w:rPr>
          <w:sz w:val="24"/>
          <w:szCs w:val="24"/>
        </w:rPr>
        <w:t>Frequency domain enhancement.</w:t>
      </w:r>
    </w:p>
    <w:p w:rsidR="00AA3E36" w:rsidRDefault="00AA3E36">
      <w:pPr>
        <w:spacing w:line="200" w:lineRule="exact"/>
      </w:pPr>
    </w:p>
    <w:p w:rsidR="00AA3E36" w:rsidRDefault="00AA3E36">
      <w:pPr>
        <w:spacing w:before="13" w:line="240" w:lineRule="exact"/>
        <w:rPr>
          <w:sz w:val="24"/>
          <w:szCs w:val="24"/>
        </w:rPr>
      </w:pPr>
    </w:p>
    <w:p w:rsidR="00AA3E36" w:rsidRDefault="00793D0E">
      <w:pPr>
        <w:ind w:left="101" w:right="57"/>
        <w:jc w:val="both"/>
        <w:rPr>
          <w:sz w:val="32"/>
          <w:szCs w:val="32"/>
        </w:rPr>
      </w:pPr>
      <w:r>
        <w:rPr>
          <w:sz w:val="32"/>
          <w:szCs w:val="32"/>
        </w:rPr>
        <w:t>Spatial based domain image enhancement operates directly on pixels. The main   advantage   of   spatial   based   domain   technique   is   that   they conceptually simple to understand and the complexity of these techniques is low which favors real time implementations.</w:t>
      </w:r>
    </w:p>
    <w:p w:rsidR="00AA3E36" w:rsidRDefault="00AA3E36">
      <w:pPr>
        <w:spacing w:before="3" w:line="160" w:lineRule="exact"/>
        <w:rPr>
          <w:sz w:val="17"/>
          <w:szCs w:val="17"/>
        </w:rPr>
      </w:pPr>
    </w:p>
    <w:p w:rsidR="00AA3E36" w:rsidRDefault="00AA3E36">
      <w:pPr>
        <w:spacing w:line="200" w:lineRule="exact"/>
      </w:pPr>
    </w:p>
    <w:p w:rsidR="00AA3E36" w:rsidRDefault="00793D0E">
      <w:pPr>
        <w:ind w:left="101" w:right="60"/>
        <w:jc w:val="both"/>
        <w:rPr>
          <w:sz w:val="32"/>
          <w:szCs w:val="32"/>
        </w:rPr>
      </w:pPr>
      <w:r>
        <w:rPr>
          <w:sz w:val="32"/>
          <w:szCs w:val="32"/>
        </w:rPr>
        <w:t>2.Frequency based domain,  the basic idea in using  this  technique is  to enhance  the  image  by  manipulating  the  transform  coefficients.  The advantages   of   frequency   based   image   enhancement   includes   low complexity  of  computations,  ease  of  viewing  and  manipulating  the frequency composition of the image and the easy applicability of special transformed domain properties.</w:t>
      </w:r>
    </w:p>
    <w:p w:rsidR="00AA3E36" w:rsidRDefault="00793D0E">
      <w:pPr>
        <w:spacing w:line="360" w:lineRule="exact"/>
        <w:ind w:left="101" w:right="85"/>
        <w:jc w:val="both"/>
        <w:rPr>
          <w:sz w:val="32"/>
          <w:szCs w:val="32"/>
        </w:rPr>
      </w:pPr>
      <w:proofErr w:type="gramStart"/>
      <w:r>
        <w:rPr>
          <w:sz w:val="32"/>
          <w:szCs w:val="32"/>
        </w:rPr>
        <w:t>If  enhanced</w:t>
      </w:r>
      <w:proofErr w:type="gramEnd"/>
      <w:r>
        <w:rPr>
          <w:sz w:val="32"/>
          <w:szCs w:val="32"/>
        </w:rPr>
        <w:t xml:space="preserve">  image  embed  high  quality  background  information,  the</w:t>
      </w:r>
    </w:p>
    <w:p w:rsidR="00AA3E36" w:rsidRDefault="00793D0E">
      <w:pPr>
        <w:spacing w:before="2"/>
        <w:ind w:left="101" w:right="62"/>
        <w:rPr>
          <w:sz w:val="28"/>
          <w:szCs w:val="28"/>
        </w:rPr>
      </w:pPr>
      <w:r>
        <w:rPr>
          <w:sz w:val="32"/>
          <w:szCs w:val="32"/>
        </w:rPr>
        <w:t xml:space="preserve">existing techniques of image enhancement like spatial domain methods can  again  be  classified  into  two  broad  categories:  Point  Processing operation and Spatial  filter operations. Frequency domain methods can </w:t>
      </w:r>
      <w:proofErr w:type="gramStart"/>
      <w:r>
        <w:rPr>
          <w:sz w:val="32"/>
          <w:szCs w:val="32"/>
        </w:rPr>
        <w:t>again  be</w:t>
      </w:r>
      <w:proofErr w:type="gramEnd"/>
      <w:r>
        <w:rPr>
          <w:sz w:val="32"/>
          <w:szCs w:val="32"/>
        </w:rPr>
        <w:t xml:space="preserve">  classified  into  three  categories:   Image  Smoothing,  Image Sharpening, Periodic Noise reduction by frequency domain filtering. </w:t>
      </w:r>
      <w:r>
        <w:rPr>
          <w:color w:val="1A1A1A"/>
          <w:sz w:val="28"/>
          <w:szCs w:val="28"/>
        </w:rPr>
        <w:t xml:space="preserve">Image enhancement algorithms include </w:t>
      </w:r>
      <w:proofErr w:type="spellStart"/>
      <w:r>
        <w:rPr>
          <w:color w:val="1A1A1A"/>
          <w:sz w:val="28"/>
          <w:szCs w:val="28"/>
        </w:rPr>
        <w:t>deblurring</w:t>
      </w:r>
      <w:proofErr w:type="spellEnd"/>
      <w:r>
        <w:rPr>
          <w:color w:val="1A1A1A"/>
          <w:sz w:val="28"/>
          <w:szCs w:val="28"/>
        </w:rPr>
        <w:t>, filtering, and contrast methods.</w:t>
      </w:r>
    </w:p>
    <w:p w:rsidR="00AA3E36" w:rsidRDefault="00AA3E36">
      <w:pPr>
        <w:spacing w:before="3" w:line="140" w:lineRule="exact"/>
        <w:rPr>
          <w:sz w:val="14"/>
          <w:szCs w:val="14"/>
        </w:rPr>
      </w:pPr>
    </w:p>
    <w:p w:rsidR="00AA3E36" w:rsidRDefault="00AA3E36">
      <w:pPr>
        <w:spacing w:line="200" w:lineRule="exact"/>
      </w:pPr>
    </w:p>
    <w:p w:rsidR="00AA3E36" w:rsidRDefault="00AA3E36">
      <w:pPr>
        <w:spacing w:line="200" w:lineRule="exact"/>
      </w:pPr>
    </w:p>
    <w:p w:rsidR="00AA3E36" w:rsidRDefault="00793D0E">
      <w:pPr>
        <w:ind w:left="101" w:right="1545"/>
        <w:jc w:val="both"/>
        <w:rPr>
          <w:rFonts w:ascii="Calibri" w:eastAsia="Calibri" w:hAnsi="Calibri" w:cs="Calibri"/>
          <w:sz w:val="28"/>
          <w:szCs w:val="28"/>
        </w:rPr>
      </w:pPr>
      <w:r>
        <w:rPr>
          <w:rFonts w:ascii="Calibri" w:eastAsia="Calibri" w:hAnsi="Calibri" w:cs="Calibri"/>
          <w:sz w:val="28"/>
          <w:szCs w:val="28"/>
        </w:rPr>
        <w:t>Here are some useful examples and methods of image enhancement:</w:t>
      </w:r>
    </w:p>
    <w:p w:rsidR="00AA3E36" w:rsidRDefault="00AA3E36">
      <w:pPr>
        <w:spacing w:before="8" w:line="260" w:lineRule="exact"/>
        <w:rPr>
          <w:sz w:val="26"/>
          <w:szCs w:val="26"/>
        </w:rPr>
      </w:pPr>
    </w:p>
    <w:p w:rsidR="00AA3E36" w:rsidRDefault="00793D0E">
      <w:pPr>
        <w:ind w:left="461"/>
        <w:rPr>
          <w:rFonts w:ascii="Calibri" w:eastAsia="Calibri" w:hAnsi="Calibri" w:cs="Calibri"/>
          <w:sz w:val="28"/>
          <w:szCs w:val="28"/>
        </w:rPr>
      </w:pPr>
      <w:r>
        <w:rPr>
          <w:rFonts w:ascii="Calibri" w:eastAsia="Calibri" w:hAnsi="Calibri" w:cs="Calibri"/>
          <w:sz w:val="28"/>
          <w:szCs w:val="28"/>
        </w:rPr>
        <w:t xml:space="preserve">1.  Filtering with </w:t>
      </w:r>
      <w:hyperlink r:id="rId9">
        <w:r>
          <w:rPr>
            <w:rFonts w:ascii="Calibri" w:eastAsia="Calibri" w:hAnsi="Calibri" w:cs="Calibri"/>
            <w:sz w:val="28"/>
            <w:szCs w:val="28"/>
            <w:u w:val="thick" w:color="000000"/>
          </w:rPr>
          <w:t>morphological operators</w:t>
        </w:r>
      </w:hyperlink>
    </w:p>
    <w:p w:rsidR="00AA3E36" w:rsidRDefault="00AA3E36">
      <w:pPr>
        <w:spacing w:before="4" w:line="100" w:lineRule="exact"/>
        <w:rPr>
          <w:sz w:val="10"/>
          <w:szCs w:val="10"/>
        </w:rPr>
      </w:pPr>
    </w:p>
    <w:p w:rsidR="00AA3E36" w:rsidRDefault="00793D0E">
      <w:pPr>
        <w:ind w:left="461"/>
        <w:rPr>
          <w:rFonts w:ascii="Calibri" w:eastAsia="Calibri" w:hAnsi="Calibri" w:cs="Calibri"/>
          <w:sz w:val="28"/>
          <w:szCs w:val="28"/>
        </w:rPr>
      </w:pPr>
      <w:r>
        <w:rPr>
          <w:rFonts w:ascii="Calibri" w:eastAsia="Calibri" w:hAnsi="Calibri" w:cs="Calibri"/>
          <w:sz w:val="28"/>
          <w:szCs w:val="28"/>
        </w:rPr>
        <w:t xml:space="preserve">2.  </w:t>
      </w:r>
      <w:hyperlink r:id="rId10" w:anchor="buh9ylp-59">
        <w:r>
          <w:rPr>
            <w:rFonts w:ascii="Calibri" w:eastAsia="Calibri" w:hAnsi="Calibri" w:cs="Calibri"/>
            <w:sz w:val="28"/>
            <w:szCs w:val="28"/>
            <w:u w:val="thick" w:color="000000"/>
          </w:rPr>
          <w:t>Histogram equalization</w:t>
        </w:r>
      </w:hyperlink>
    </w:p>
    <w:p w:rsidR="00AA3E36" w:rsidRDefault="00AA3E36">
      <w:pPr>
        <w:spacing w:before="8" w:line="100" w:lineRule="exact"/>
        <w:rPr>
          <w:sz w:val="10"/>
          <w:szCs w:val="10"/>
        </w:rPr>
      </w:pPr>
    </w:p>
    <w:p w:rsidR="00AA3E36" w:rsidRDefault="00793D0E">
      <w:pPr>
        <w:ind w:left="461"/>
        <w:rPr>
          <w:rFonts w:ascii="Calibri" w:eastAsia="Calibri" w:hAnsi="Calibri" w:cs="Calibri"/>
          <w:sz w:val="28"/>
          <w:szCs w:val="28"/>
        </w:rPr>
      </w:pPr>
      <w:r>
        <w:rPr>
          <w:rFonts w:ascii="Calibri" w:eastAsia="Calibri" w:hAnsi="Calibri" w:cs="Calibri"/>
          <w:sz w:val="28"/>
          <w:szCs w:val="28"/>
        </w:rPr>
        <w:t xml:space="preserve">3.  Noise removal using a </w:t>
      </w:r>
      <w:hyperlink r:id="rId11">
        <w:r>
          <w:rPr>
            <w:rFonts w:ascii="Calibri" w:eastAsia="Calibri" w:hAnsi="Calibri" w:cs="Calibri"/>
            <w:sz w:val="28"/>
            <w:szCs w:val="28"/>
            <w:u w:val="thick" w:color="000000"/>
          </w:rPr>
          <w:t>Wiener filter</w:t>
        </w:r>
      </w:hyperlink>
    </w:p>
    <w:p w:rsidR="00AA3E36" w:rsidRDefault="00AA3E36">
      <w:pPr>
        <w:spacing w:before="3" w:line="100" w:lineRule="exact"/>
        <w:rPr>
          <w:sz w:val="10"/>
          <w:szCs w:val="10"/>
        </w:rPr>
      </w:pPr>
    </w:p>
    <w:p w:rsidR="00AA3E36" w:rsidRDefault="00793D0E">
      <w:pPr>
        <w:ind w:left="461"/>
        <w:rPr>
          <w:rFonts w:ascii="Calibri" w:eastAsia="Calibri" w:hAnsi="Calibri" w:cs="Calibri"/>
          <w:sz w:val="28"/>
          <w:szCs w:val="28"/>
        </w:rPr>
      </w:pPr>
      <w:r>
        <w:rPr>
          <w:rFonts w:ascii="Calibri" w:eastAsia="Calibri" w:hAnsi="Calibri" w:cs="Calibri"/>
          <w:sz w:val="28"/>
          <w:szCs w:val="28"/>
        </w:rPr>
        <w:t xml:space="preserve">4.  </w:t>
      </w:r>
      <w:hyperlink r:id="rId12">
        <w:r>
          <w:rPr>
            <w:rFonts w:ascii="Calibri" w:eastAsia="Calibri" w:hAnsi="Calibri" w:cs="Calibri"/>
            <w:sz w:val="28"/>
            <w:szCs w:val="28"/>
            <w:u w:val="thick" w:color="000000"/>
          </w:rPr>
          <w:t>Linear contrast adjustment</w:t>
        </w:r>
      </w:hyperlink>
    </w:p>
    <w:p w:rsidR="00AA3E36" w:rsidRDefault="00AA3E36">
      <w:pPr>
        <w:spacing w:before="3" w:line="100" w:lineRule="exact"/>
        <w:rPr>
          <w:sz w:val="10"/>
          <w:szCs w:val="10"/>
        </w:rPr>
      </w:pPr>
    </w:p>
    <w:p w:rsidR="00AA3E36" w:rsidRDefault="00793D0E">
      <w:pPr>
        <w:ind w:left="461"/>
        <w:rPr>
          <w:rFonts w:ascii="Calibri" w:eastAsia="Calibri" w:hAnsi="Calibri" w:cs="Calibri"/>
          <w:sz w:val="28"/>
          <w:szCs w:val="28"/>
        </w:rPr>
      </w:pPr>
      <w:r>
        <w:rPr>
          <w:rFonts w:ascii="Calibri" w:eastAsia="Calibri" w:hAnsi="Calibri" w:cs="Calibri"/>
          <w:sz w:val="28"/>
          <w:szCs w:val="28"/>
        </w:rPr>
        <w:t xml:space="preserve">5.  </w:t>
      </w:r>
      <w:hyperlink r:id="rId13" w:anchor="buh9ylp-71">
        <w:r>
          <w:rPr>
            <w:rFonts w:ascii="Calibri" w:eastAsia="Calibri" w:hAnsi="Calibri" w:cs="Calibri"/>
            <w:sz w:val="28"/>
            <w:szCs w:val="28"/>
            <w:u w:val="thick" w:color="000000"/>
          </w:rPr>
          <w:t>Median filtering</w:t>
        </w:r>
      </w:hyperlink>
    </w:p>
    <w:p w:rsidR="00AA3E36" w:rsidRDefault="00AA3E36">
      <w:pPr>
        <w:spacing w:before="9" w:line="100" w:lineRule="exact"/>
        <w:rPr>
          <w:sz w:val="10"/>
          <w:szCs w:val="10"/>
        </w:rPr>
      </w:pPr>
    </w:p>
    <w:p w:rsidR="00AA3E36" w:rsidRDefault="00793D0E">
      <w:pPr>
        <w:ind w:left="461"/>
        <w:rPr>
          <w:rFonts w:ascii="Calibri" w:eastAsia="Calibri" w:hAnsi="Calibri" w:cs="Calibri"/>
          <w:sz w:val="28"/>
          <w:szCs w:val="28"/>
        </w:rPr>
        <w:sectPr w:rsidR="00AA3E36">
          <w:pgSz w:w="12240" w:h="15840"/>
          <w:pgMar w:top="1480" w:right="1320" w:bottom="280" w:left="1340" w:header="720" w:footer="720" w:gutter="0"/>
          <w:cols w:space="720"/>
        </w:sectPr>
      </w:pPr>
      <w:r>
        <w:rPr>
          <w:rFonts w:ascii="Calibri" w:eastAsia="Calibri" w:hAnsi="Calibri" w:cs="Calibri"/>
          <w:sz w:val="28"/>
          <w:szCs w:val="28"/>
        </w:rPr>
        <w:t xml:space="preserve">6.  </w:t>
      </w:r>
      <w:hyperlink r:id="rId14">
        <w:r>
          <w:rPr>
            <w:rFonts w:ascii="Calibri" w:eastAsia="Calibri" w:hAnsi="Calibri" w:cs="Calibri"/>
            <w:sz w:val="28"/>
            <w:szCs w:val="28"/>
            <w:u w:val="thick" w:color="000000"/>
          </w:rPr>
          <w:t>Un-sharp mask filtering</w:t>
        </w:r>
      </w:hyperlink>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16" w:line="200" w:lineRule="exact"/>
      </w:pPr>
    </w:p>
    <w:p w:rsidR="00AA3E36" w:rsidRDefault="00793D0E">
      <w:pPr>
        <w:spacing w:line="340" w:lineRule="exact"/>
        <w:ind w:left="461"/>
        <w:rPr>
          <w:rFonts w:ascii="Calibri" w:eastAsia="Calibri" w:hAnsi="Calibri" w:cs="Calibri"/>
          <w:sz w:val="28"/>
          <w:szCs w:val="28"/>
        </w:rPr>
      </w:pPr>
      <w:r>
        <w:rPr>
          <w:rFonts w:ascii="Calibri" w:eastAsia="Calibri" w:hAnsi="Calibri" w:cs="Calibri"/>
          <w:sz w:val="28"/>
          <w:szCs w:val="28"/>
        </w:rPr>
        <w:t>7.  Contrast-limited adaptive histogram equalization (</w:t>
      </w:r>
      <w:hyperlink r:id="rId15">
        <w:r>
          <w:rPr>
            <w:rFonts w:ascii="Calibri" w:eastAsia="Calibri" w:hAnsi="Calibri" w:cs="Calibri"/>
            <w:sz w:val="28"/>
            <w:szCs w:val="28"/>
            <w:u w:val="thick" w:color="000000"/>
          </w:rPr>
          <w:t>CLAHE</w:t>
        </w:r>
        <w:r>
          <w:rPr>
            <w:rFonts w:ascii="Calibri" w:eastAsia="Calibri" w:hAnsi="Calibri" w:cs="Calibri"/>
            <w:sz w:val="28"/>
            <w:szCs w:val="28"/>
          </w:rPr>
          <w:t>)</w:t>
        </w:r>
      </w:hyperlink>
    </w:p>
    <w:p w:rsidR="00AA3E36" w:rsidRDefault="00AA3E36">
      <w:pPr>
        <w:spacing w:before="3" w:line="100" w:lineRule="exact"/>
        <w:rPr>
          <w:sz w:val="10"/>
          <w:szCs w:val="10"/>
        </w:rPr>
      </w:pPr>
    </w:p>
    <w:p w:rsidR="00AA3E36" w:rsidRDefault="00793D0E">
      <w:pPr>
        <w:ind w:left="461"/>
        <w:rPr>
          <w:rFonts w:ascii="Calibri" w:eastAsia="Calibri" w:hAnsi="Calibri" w:cs="Calibri"/>
          <w:sz w:val="28"/>
          <w:szCs w:val="28"/>
        </w:rPr>
      </w:pPr>
      <w:r>
        <w:rPr>
          <w:rFonts w:ascii="Calibri" w:eastAsia="Calibri" w:hAnsi="Calibri" w:cs="Calibri"/>
          <w:color w:val="1A1A1A"/>
          <w:sz w:val="28"/>
          <w:szCs w:val="28"/>
        </w:rPr>
        <w:t xml:space="preserve">8.  </w:t>
      </w:r>
      <w:hyperlink r:id="rId16">
        <w:r>
          <w:rPr>
            <w:rFonts w:ascii="Calibri" w:eastAsia="Calibri" w:hAnsi="Calibri" w:cs="Calibri"/>
            <w:color w:val="000000"/>
            <w:sz w:val="28"/>
            <w:szCs w:val="28"/>
            <w:u w:val="thick" w:color="000000"/>
          </w:rPr>
          <w:t>Decorrelation stretch</w:t>
        </w:r>
      </w:hyperlink>
    </w:p>
    <w:p w:rsidR="00AA3E36" w:rsidRDefault="00AA3E36">
      <w:pPr>
        <w:spacing w:before="9" w:line="100" w:lineRule="exact"/>
        <w:rPr>
          <w:sz w:val="10"/>
          <w:szCs w:val="10"/>
        </w:rPr>
      </w:pPr>
    </w:p>
    <w:p w:rsidR="00AA3E36" w:rsidRDefault="00793D0E">
      <w:pPr>
        <w:ind w:left="101"/>
        <w:rPr>
          <w:rFonts w:ascii="Calibri" w:eastAsia="Calibri" w:hAnsi="Calibri" w:cs="Calibri"/>
          <w:sz w:val="28"/>
          <w:szCs w:val="28"/>
        </w:rPr>
      </w:pPr>
      <w:r>
        <w:rPr>
          <w:rFonts w:ascii="Calibri" w:eastAsia="Calibri" w:hAnsi="Calibri" w:cs="Calibri"/>
          <w:color w:val="1A1A1A"/>
          <w:sz w:val="28"/>
          <w:szCs w:val="28"/>
        </w:rPr>
        <w:t>:</w:t>
      </w:r>
    </w:p>
    <w:p w:rsidR="00AA3E36" w:rsidRDefault="00AA3E36">
      <w:pPr>
        <w:spacing w:line="120" w:lineRule="exact"/>
        <w:rPr>
          <w:sz w:val="13"/>
          <w:szCs w:val="13"/>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793D0E">
      <w:pPr>
        <w:spacing w:line="420" w:lineRule="exact"/>
        <w:ind w:left="101"/>
        <w:rPr>
          <w:rFonts w:ascii="Calibri" w:eastAsia="Calibri" w:hAnsi="Calibri" w:cs="Calibri"/>
          <w:sz w:val="36"/>
          <w:szCs w:val="36"/>
        </w:rPr>
      </w:pPr>
      <w:proofErr w:type="gramStart"/>
      <w:r>
        <w:rPr>
          <w:rFonts w:ascii="Calibri" w:eastAsia="Calibri" w:hAnsi="Calibri" w:cs="Calibri"/>
          <w:position w:val="1"/>
          <w:sz w:val="36"/>
          <w:szCs w:val="36"/>
        </w:rPr>
        <w:t>For  example</w:t>
      </w:r>
      <w:proofErr w:type="gramEnd"/>
      <w:r>
        <w:rPr>
          <w:rFonts w:ascii="Calibri" w:eastAsia="Calibri" w:hAnsi="Calibri" w:cs="Calibri"/>
          <w:position w:val="1"/>
          <w:sz w:val="36"/>
          <w:szCs w:val="36"/>
        </w:rPr>
        <w:t>,  you  can  remove  noise,  sharpen,  or  brighten  an</w:t>
      </w:r>
    </w:p>
    <w:p w:rsidR="00AA3E36" w:rsidRDefault="00793D0E">
      <w:pPr>
        <w:spacing w:before="1"/>
        <w:ind w:left="101"/>
        <w:rPr>
          <w:rFonts w:ascii="Calibri" w:eastAsia="Calibri" w:hAnsi="Calibri" w:cs="Calibri"/>
          <w:sz w:val="28"/>
          <w:szCs w:val="28"/>
        </w:rPr>
      </w:pPr>
      <w:proofErr w:type="gramStart"/>
      <w:r>
        <w:rPr>
          <w:rFonts w:ascii="Calibri" w:eastAsia="Calibri" w:hAnsi="Calibri" w:cs="Calibri"/>
          <w:sz w:val="36"/>
          <w:szCs w:val="36"/>
        </w:rPr>
        <w:t>image</w:t>
      </w:r>
      <w:proofErr w:type="gramEnd"/>
      <w:r>
        <w:rPr>
          <w:rFonts w:ascii="Calibri" w:eastAsia="Calibri" w:hAnsi="Calibri" w:cs="Calibri"/>
          <w:sz w:val="36"/>
          <w:szCs w:val="36"/>
        </w:rPr>
        <w:t xml:space="preserve">, making it easier to </w:t>
      </w:r>
      <w:hyperlink r:id="rId17">
        <w:r>
          <w:rPr>
            <w:rFonts w:ascii="Calibri" w:eastAsia="Calibri" w:hAnsi="Calibri" w:cs="Calibri"/>
            <w:sz w:val="36"/>
            <w:szCs w:val="36"/>
            <w:u w:val="thick" w:color="000000"/>
          </w:rPr>
          <w:t>identify key features</w:t>
        </w:r>
        <w:r>
          <w:rPr>
            <w:rFonts w:ascii="Calibri" w:eastAsia="Calibri" w:hAnsi="Calibri" w:cs="Calibri"/>
            <w:sz w:val="28"/>
            <w:szCs w:val="28"/>
          </w:rPr>
          <w:t>.</w:t>
        </w:r>
      </w:hyperlink>
    </w:p>
    <w:p w:rsidR="00AA3E36" w:rsidRDefault="00AA3E36">
      <w:pPr>
        <w:spacing w:line="200" w:lineRule="exact"/>
      </w:pPr>
    </w:p>
    <w:p w:rsidR="00AA3E36" w:rsidRDefault="00AA3E36">
      <w:pPr>
        <w:spacing w:before="18" w:line="260" w:lineRule="exact"/>
        <w:rPr>
          <w:sz w:val="26"/>
          <w:szCs w:val="26"/>
        </w:rPr>
      </w:pPr>
    </w:p>
    <w:p w:rsidR="00AA3E36" w:rsidRDefault="00793D0E">
      <w:pPr>
        <w:spacing w:before="18"/>
        <w:ind w:left="101"/>
        <w:rPr>
          <w:sz w:val="32"/>
          <w:szCs w:val="32"/>
        </w:rPr>
      </w:pPr>
      <w:r>
        <w:rPr>
          <w:color w:val="1A1A1A"/>
          <w:sz w:val="32"/>
          <w:szCs w:val="32"/>
        </w:rPr>
        <w:t>The following images illustrate a few of these examples:</w:t>
      </w:r>
    </w:p>
    <w:p w:rsidR="00AA3E36" w:rsidRDefault="00AA3E36">
      <w:pPr>
        <w:spacing w:before="7" w:line="260" w:lineRule="exact"/>
        <w:rPr>
          <w:sz w:val="26"/>
          <w:szCs w:val="26"/>
        </w:rPr>
      </w:pPr>
    </w:p>
    <w:p w:rsidR="00AA3E36" w:rsidRDefault="00793D0E">
      <w:pPr>
        <w:ind w:left="821" w:right="1380" w:hanging="360"/>
        <w:rPr>
          <w:sz w:val="32"/>
          <w:szCs w:val="32"/>
        </w:rPr>
      </w:pPr>
      <w:r>
        <w:rPr>
          <w:sz w:val="32"/>
          <w:szCs w:val="32"/>
        </w:rPr>
        <w:t xml:space="preserve">1.  </w:t>
      </w:r>
      <w:hyperlink r:id="rId18">
        <w:r>
          <w:rPr>
            <w:sz w:val="32"/>
            <w:szCs w:val="32"/>
            <w:u w:val="single" w:color="000000"/>
          </w:rPr>
          <w:t>Correcting non-uniform illumination</w:t>
        </w:r>
        <w:r>
          <w:rPr>
            <w:sz w:val="32"/>
            <w:szCs w:val="32"/>
          </w:rPr>
          <w:t xml:space="preserve"> with morphological</w:t>
        </w:r>
      </w:hyperlink>
      <w:r>
        <w:rPr>
          <w:sz w:val="32"/>
          <w:szCs w:val="32"/>
        </w:rPr>
        <w:t xml:space="preserve"> operators.</w:t>
      </w:r>
    </w:p>
    <w:p w:rsidR="00AA3E36" w:rsidRDefault="00AA3E36">
      <w:pPr>
        <w:spacing w:before="2" w:line="140" w:lineRule="exact"/>
        <w:rPr>
          <w:sz w:val="14"/>
          <w:szCs w:val="14"/>
        </w:rPr>
      </w:pPr>
    </w:p>
    <w:p w:rsidR="00AA3E36" w:rsidRDefault="00AA3E36">
      <w:pPr>
        <w:spacing w:line="200" w:lineRule="exact"/>
      </w:pPr>
    </w:p>
    <w:p w:rsidR="00AA3E36" w:rsidRDefault="00AA3E36">
      <w:pPr>
        <w:spacing w:line="200" w:lineRule="exact"/>
      </w:pPr>
    </w:p>
    <w:p w:rsidR="00AA3E36" w:rsidRDefault="00793D0E">
      <w:pPr>
        <w:ind w:left="461"/>
        <w:rPr>
          <w:rFonts w:ascii="Arial" w:eastAsia="Arial" w:hAnsi="Arial" w:cs="Arial"/>
          <w:sz w:val="23"/>
          <w:szCs w:val="23"/>
        </w:rPr>
      </w:pPr>
      <w:r>
        <w:rPr>
          <w:sz w:val="32"/>
          <w:szCs w:val="32"/>
        </w:rPr>
        <w:t xml:space="preserve">2. </w:t>
      </w:r>
      <w:r w:rsidR="000A1B76">
        <w:pict>
          <v:shape id="_x0000_i1026" type="#_x0000_t75" style="width:144.75pt;height:70.5pt">
            <v:imagedata r:id="rId19" o:title=""/>
          </v:shape>
        </w:pict>
      </w:r>
      <w:r>
        <w:rPr>
          <w:sz w:val="32"/>
          <w:szCs w:val="32"/>
        </w:rPr>
        <w:t xml:space="preserve">  </w:t>
      </w:r>
      <w:r>
        <w:rPr>
          <w:rFonts w:ascii="Arial" w:eastAsia="Arial" w:hAnsi="Arial" w:cs="Arial"/>
          <w:color w:val="1A1A1A"/>
          <w:sz w:val="23"/>
          <w:szCs w:val="23"/>
        </w:rPr>
        <w:t>1.1</w:t>
      </w:r>
    </w:p>
    <w:p w:rsidR="00AA3E36" w:rsidRDefault="00AA3E36">
      <w:pPr>
        <w:spacing w:before="5" w:line="100" w:lineRule="exact"/>
        <w:rPr>
          <w:sz w:val="11"/>
          <w:szCs w:val="11"/>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0A1B76">
      <w:pPr>
        <w:ind w:left="820"/>
        <w:rPr>
          <w:sz w:val="32"/>
          <w:szCs w:val="32"/>
        </w:rPr>
      </w:pPr>
      <w:r>
        <w:pict>
          <v:shape id="_x0000_i1027" type="#_x0000_t75" style="width:153.75pt;height:91.5pt">
            <v:imagedata r:id="rId20" o:title=""/>
          </v:shape>
        </w:pict>
      </w:r>
      <w:r w:rsidR="00793D0E">
        <w:rPr>
          <w:sz w:val="32"/>
          <w:szCs w:val="32"/>
        </w:rPr>
        <w:t>1.2</w:t>
      </w:r>
    </w:p>
    <w:p w:rsidR="00AA3E36" w:rsidRDefault="00793D0E">
      <w:pPr>
        <w:spacing w:line="400" w:lineRule="exact"/>
        <w:ind w:left="821"/>
        <w:rPr>
          <w:sz w:val="36"/>
          <w:szCs w:val="36"/>
        </w:rPr>
      </w:pPr>
      <w:r>
        <w:rPr>
          <w:position w:val="-1"/>
          <w:sz w:val="36"/>
          <w:szCs w:val="36"/>
        </w:rPr>
        <w:t xml:space="preserve">Enhancing grayscale images with </w:t>
      </w:r>
      <w:hyperlink r:id="rId21" w:anchor="buh9ylp-59">
        <w:r>
          <w:rPr>
            <w:color w:val="0000FF"/>
            <w:position w:val="-1"/>
            <w:sz w:val="36"/>
            <w:szCs w:val="36"/>
            <w:u w:val="thick" w:color="0000FF"/>
          </w:rPr>
          <w:t>histogram equalization</w:t>
        </w:r>
        <w:r>
          <w:rPr>
            <w:color w:val="000000"/>
            <w:position w:val="-1"/>
            <w:sz w:val="36"/>
            <w:szCs w:val="36"/>
          </w:rPr>
          <w:t>.</w:t>
        </w:r>
      </w:hyperlink>
    </w:p>
    <w:p w:rsidR="00AA3E36" w:rsidRDefault="00AA3E36">
      <w:pPr>
        <w:spacing w:before="1" w:line="160" w:lineRule="exact"/>
        <w:rPr>
          <w:sz w:val="16"/>
          <w:szCs w:val="16"/>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793D0E">
      <w:pPr>
        <w:spacing w:before="3"/>
        <w:ind w:left="821"/>
        <w:rPr>
          <w:rFonts w:ascii="Arial" w:eastAsia="Arial" w:hAnsi="Arial" w:cs="Arial"/>
          <w:sz w:val="21"/>
          <w:szCs w:val="21"/>
        </w:rPr>
        <w:sectPr w:rsidR="00AA3E36">
          <w:pgSz w:w="12240" w:h="15840"/>
          <w:pgMar w:top="1480" w:right="1340" w:bottom="280" w:left="1340" w:header="720" w:footer="720" w:gutter="0"/>
          <w:cols w:space="720"/>
        </w:sectPr>
      </w:pPr>
      <w:proofErr w:type="gramStart"/>
      <w:r>
        <w:rPr>
          <w:sz w:val="44"/>
          <w:szCs w:val="44"/>
        </w:rPr>
        <w:t>3.Deblurring</w:t>
      </w:r>
      <w:proofErr w:type="gramEnd"/>
      <w:r>
        <w:rPr>
          <w:sz w:val="44"/>
          <w:szCs w:val="44"/>
        </w:rPr>
        <w:t xml:space="preserve"> images using a </w:t>
      </w:r>
      <w:hyperlink r:id="rId22">
        <w:r>
          <w:rPr>
            <w:color w:val="0000FF"/>
            <w:sz w:val="44"/>
            <w:szCs w:val="44"/>
            <w:u w:val="thick" w:color="0000FF"/>
          </w:rPr>
          <w:t>Wiener filter</w:t>
        </w:r>
        <w:r>
          <w:rPr>
            <w:rFonts w:ascii="Arial" w:eastAsia="Arial" w:hAnsi="Arial" w:cs="Arial"/>
            <w:color w:val="000000"/>
            <w:sz w:val="21"/>
            <w:szCs w:val="21"/>
          </w:rPr>
          <w:t>.</w:t>
        </w:r>
      </w:hyperlink>
    </w:p>
    <w:p w:rsidR="00AA3E36" w:rsidRDefault="00AA3E36">
      <w:pPr>
        <w:spacing w:before="5" w:line="120" w:lineRule="exact"/>
        <w:rPr>
          <w:sz w:val="12"/>
          <w:szCs w:val="12"/>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sectPr w:rsidR="00AA3E36">
          <w:pgSz w:w="12240" w:h="15840"/>
          <w:pgMar w:top="1480" w:right="1320" w:bottom="280" w:left="1340" w:header="720" w:footer="720" w:gutter="0"/>
          <w:cols w:space="720"/>
        </w:sectPr>
      </w:pPr>
    </w:p>
    <w:p w:rsidR="00AA3E36" w:rsidRDefault="00AA3E36">
      <w:pPr>
        <w:spacing w:before="15" w:line="280" w:lineRule="exact"/>
        <w:rPr>
          <w:sz w:val="28"/>
          <w:szCs w:val="28"/>
        </w:rPr>
      </w:pPr>
    </w:p>
    <w:p w:rsidR="00AA3E36" w:rsidRDefault="00793D0E">
      <w:pPr>
        <w:spacing w:line="300" w:lineRule="exact"/>
        <w:ind w:left="101" w:right="-62"/>
        <w:rPr>
          <w:sz w:val="28"/>
          <w:szCs w:val="28"/>
        </w:rPr>
      </w:pPr>
      <w:r>
        <w:rPr>
          <w:position w:val="-1"/>
          <w:sz w:val="28"/>
          <w:szCs w:val="28"/>
          <w:u w:val="single" w:color="000000"/>
        </w:rPr>
        <w:t>Fingerprint Image Enhancement</w:t>
      </w:r>
    </w:p>
    <w:p w:rsidR="00AA3E36" w:rsidRDefault="00793D0E">
      <w:pPr>
        <w:spacing w:before="30"/>
        <w:ind w:right="113"/>
        <w:jc w:val="right"/>
        <w:rPr>
          <w:rFonts w:ascii="Arial" w:eastAsia="Arial" w:hAnsi="Arial" w:cs="Arial"/>
          <w:sz w:val="23"/>
          <w:szCs w:val="23"/>
        </w:rPr>
        <w:sectPr w:rsidR="00AA3E36">
          <w:type w:val="continuous"/>
          <w:pgSz w:w="12240" w:h="15840"/>
          <w:pgMar w:top="1480" w:right="1320" w:bottom="280" w:left="1340" w:header="720" w:footer="720" w:gutter="0"/>
          <w:cols w:num="2" w:space="720" w:equalWidth="0">
            <w:col w:w="3726" w:space="936"/>
            <w:col w:w="4918"/>
          </w:cols>
        </w:sectPr>
      </w:pPr>
      <w:r>
        <w:br w:type="column"/>
      </w:r>
      <w:r>
        <w:rPr>
          <w:rFonts w:ascii="Arial" w:eastAsia="Arial" w:hAnsi="Arial" w:cs="Arial"/>
          <w:color w:val="1A1A1A"/>
          <w:sz w:val="23"/>
          <w:szCs w:val="23"/>
        </w:rPr>
        <w:t>1.3</w:t>
      </w:r>
    </w:p>
    <w:p w:rsidR="00AA3E36" w:rsidRDefault="00AA3E36">
      <w:pPr>
        <w:spacing w:before="13" w:line="240" w:lineRule="exact"/>
        <w:rPr>
          <w:sz w:val="24"/>
          <w:szCs w:val="24"/>
        </w:rPr>
      </w:pPr>
    </w:p>
    <w:p w:rsidR="00AA3E36" w:rsidRDefault="00B96457">
      <w:pPr>
        <w:spacing w:before="29"/>
        <w:ind w:left="101" w:right="398"/>
        <w:jc w:val="both"/>
        <w:rPr>
          <w:sz w:val="24"/>
          <w:szCs w:val="24"/>
        </w:rPr>
      </w:pPr>
      <w:r>
        <w:pict>
          <v:shape id="_x0000_s1087" type="#_x0000_t75" style="position:absolute;left:0;text-align:left;margin-left:300.1pt;margin-top:-112pt;width:217.4pt;height:80.95pt;z-index:-1095;mso-position-horizontal-relative:page">
            <v:imagedata r:id="rId23" o:title=""/>
            <w10:wrap anchorx="page"/>
          </v:shape>
        </w:pict>
      </w:r>
      <w:r w:rsidR="00793D0E">
        <w:rPr>
          <w:sz w:val="24"/>
          <w:szCs w:val="24"/>
        </w:rPr>
        <w:t xml:space="preserve">A fingerprint is the feature pattern of one finger. It </w:t>
      </w:r>
      <w:proofErr w:type="gramStart"/>
      <w:r w:rsidR="00793D0E">
        <w:rPr>
          <w:sz w:val="24"/>
          <w:szCs w:val="24"/>
        </w:rPr>
        <w:t>is believed</w:t>
      </w:r>
      <w:proofErr w:type="gramEnd"/>
      <w:r w:rsidR="00793D0E">
        <w:rPr>
          <w:sz w:val="24"/>
          <w:szCs w:val="24"/>
        </w:rPr>
        <w:t xml:space="preserve"> with strong evidences that each fingerprint is unique. Each person has his own fingerprints with the permanent uniqueness. </w:t>
      </w:r>
      <w:proofErr w:type="gramStart"/>
      <w:r w:rsidR="00793D0E">
        <w:rPr>
          <w:sz w:val="24"/>
          <w:szCs w:val="24"/>
        </w:rPr>
        <w:t>So</w:t>
      </w:r>
      <w:proofErr w:type="gramEnd"/>
      <w:r w:rsidR="00793D0E">
        <w:rPr>
          <w:sz w:val="24"/>
          <w:szCs w:val="24"/>
        </w:rPr>
        <w:t xml:space="preserve"> fingerprints have being used for identification and forensic investigation for a long time.</w:t>
      </w:r>
    </w:p>
    <w:p w:rsidR="00AA3E36" w:rsidRDefault="00AA3E36">
      <w:pPr>
        <w:spacing w:before="8" w:line="140" w:lineRule="exact"/>
        <w:rPr>
          <w:sz w:val="14"/>
          <w:szCs w:val="14"/>
        </w:rPr>
      </w:pPr>
    </w:p>
    <w:p w:rsidR="00AA3E36" w:rsidRDefault="00AA3E36">
      <w:pPr>
        <w:spacing w:line="200" w:lineRule="exact"/>
      </w:pPr>
    </w:p>
    <w:p w:rsidR="00AA3E36" w:rsidRDefault="00AA3E36">
      <w:pPr>
        <w:spacing w:line="200" w:lineRule="exact"/>
      </w:pPr>
    </w:p>
    <w:p w:rsidR="00AA3E36" w:rsidRDefault="00793D0E">
      <w:pPr>
        <w:ind w:left="101" w:right="173"/>
        <w:jc w:val="both"/>
        <w:rPr>
          <w:sz w:val="24"/>
          <w:szCs w:val="24"/>
        </w:rPr>
      </w:pPr>
      <w:r>
        <w:rPr>
          <w:sz w:val="24"/>
          <w:szCs w:val="24"/>
        </w:rPr>
        <w:t xml:space="preserve">Fingerprint identification is one of the most important biometric </w:t>
      </w:r>
      <w:proofErr w:type="gramStart"/>
      <w:r>
        <w:rPr>
          <w:sz w:val="24"/>
          <w:szCs w:val="24"/>
        </w:rPr>
        <w:t>technology which</w:t>
      </w:r>
      <w:proofErr w:type="gramEnd"/>
      <w:r>
        <w:rPr>
          <w:sz w:val="24"/>
          <w:szCs w:val="24"/>
        </w:rPr>
        <w:t xml:space="preserve"> has   drawn a substantial amount of attention recently. The uniqueness of fingerprint </w:t>
      </w:r>
      <w:proofErr w:type="gramStart"/>
      <w:r>
        <w:rPr>
          <w:sz w:val="24"/>
          <w:szCs w:val="24"/>
        </w:rPr>
        <w:t>is exclusively determined</w:t>
      </w:r>
      <w:proofErr w:type="gramEnd"/>
      <w:r>
        <w:rPr>
          <w:sz w:val="24"/>
          <w:szCs w:val="24"/>
        </w:rPr>
        <w:t xml:space="preserve"> by the local ridge characteristics and their relationships.</w:t>
      </w:r>
    </w:p>
    <w:p w:rsidR="00AA3E36" w:rsidRDefault="00AA3E36">
      <w:pPr>
        <w:spacing w:before="5" w:line="140" w:lineRule="exact"/>
        <w:rPr>
          <w:sz w:val="14"/>
          <w:szCs w:val="14"/>
        </w:rPr>
      </w:pPr>
    </w:p>
    <w:p w:rsidR="00AA3E36" w:rsidRDefault="00AA3E36">
      <w:pPr>
        <w:spacing w:line="200" w:lineRule="exact"/>
      </w:pPr>
    </w:p>
    <w:p w:rsidR="00AA3E36" w:rsidRDefault="00AA3E36">
      <w:pPr>
        <w:spacing w:line="200" w:lineRule="exact"/>
      </w:pPr>
    </w:p>
    <w:p w:rsidR="00AA3E36" w:rsidRDefault="00B96457">
      <w:pPr>
        <w:ind w:left="4765"/>
        <w:sectPr w:rsidR="00AA3E36">
          <w:type w:val="continuous"/>
          <w:pgSz w:w="12240" w:h="15840"/>
          <w:pgMar w:top="1480" w:right="1320" w:bottom="280" w:left="1340" w:header="720" w:footer="720" w:gutter="0"/>
          <w:cols w:space="720"/>
        </w:sectPr>
      </w:pPr>
      <w:r>
        <w:pict>
          <v:shape id="_x0000_i1028" type="#_x0000_t75" style="width:234.75pt;height:129pt">
            <v:imagedata r:id="rId24" o:title=""/>
          </v:shape>
        </w:pict>
      </w:r>
    </w:p>
    <w:p w:rsidR="00AA3E36" w:rsidRDefault="00AA3E36">
      <w:pPr>
        <w:spacing w:before="9" w:line="180" w:lineRule="exact"/>
        <w:rPr>
          <w:sz w:val="18"/>
          <w:szCs w:val="18"/>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B96457">
      <w:pPr>
        <w:spacing w:before="29"/>
        <w:ind w:right="1437"/>
        <w:jc w:val="right"/>
        <w:rPr>
          <w:sz w:val="24"/>
          <w:szCs w:val="24"/>
        </w:rPr>
      </w:pPr>
      <w:r>
        <w:pict>
          <v:shape id="_x0000_s1085" type="#_x0000_t75" style="position:absolute;left:0;text-align:left;margin-left:140.9pt;margin-top:-188.45pt;width:315.15pt;height:200.95pt;z-index:-1094;mso-position-horizontal-relative:page">
            <v:imagedata r:id="rId25" o:title=""/>
            <w10:wrap anchorx="page"/>
          </v:shape>
        </w:pict>
      </w:r>
      <w:r w:rsidR="00793D0E">
        <w:rPr>
          <w:sz w:val="24"/>
          <w:szCs w:val="24"/>
        </w:rPr>
        <w:t>1.4</w:t>
      </w:r>
    </w:p>
    <w:p w:rsidR="00AA3E36" w:rsidRDefault="00793D0E">
      <w:pPr>
        <w:ind w:left="101" w:right="245"/>
        <w:rPr>
          <w:sz w:val="32"/>
          <w:szCs w:val="32"/>
        </w:rPr>
      </w:pPr>
      <w:proofErr w:type="gramStart"/>
      <w:r>
        <w:rPr>
          <w:sz w:val="32"/>
          <w:szCs w:val="32"/>
        </w:rPr>
        <w:t>A total of 150</w:t>
      </w:r>
      <w:proofErr w:type="gramEnd"/>
      <w:r>
        <w:rPr>
          <w:sz w:val="32"/>
          <w:szCs w:val="32"/>
        </w:rPr>
        <w:t xml:space="preserve"> different local ridge characteristics (islands, short ridges, enclosure, etc.) have been identified. These local ridge characteristics are not evenly distributed. Most of them depend heavily on the</w:t>
      </w:r>
    </w:p>
    <w:p w:rsidR="00AA3E36" w:rsidRDefault="00793D0E">
      <w:pPr>
        <w:spacing w:before="8" w:line="360" w:lineRule="exact"/>
        <w:ind w:left="101" w:right="50"/>
        <w:rPr>
          <w:sz w:val="32"/>
          <w:szCs w:val="32"/>
        </w:rPr>
      </w:pPr>
      <w:proofErr w:type="gramStart"/>
      <w:r>
        <w:rPr>
          <w:sz w:val="32"/>
          <w:szCs w:val="32"/>
        </w:rPr>
        <w:t>impression</w:t>
      </w:r>
      <w:proofErr w:type="gramEnd"/>
      <w:r>
        <w:rPr>
          <w:sz w:val="32"/>
          <w:szCs w:val="32"/>
        </w:rPr>
        <w:t xml:space="preserve"> conditions and quality of fingerprints and are rarely observed in fingerprints.</w:t>
      </w:r>
    </w:p>
    <w:p w:rsidR="00AA3E36" w:rsidRDefault="00AA3E36">
      <w:pPr>
        <w:spacing w:before="3" w:line="120" w:lineRule="exact"/>
        <w:rPr>
          <w:sz w:val="13"/>
          <w:szCs w:val="13"/>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793D0E">
      <w:pPr>
        <w:ind w:left="101"/>
        <w:rPr>
          <w:sz w:val="32"/>
          <w:szCs w:val="32"/>
        </w:rPr>
      </w:pPr>
      <w:r>
        <w:rPr>
          <w:sz w:val="32"/>
          <w:szCs w:val="32"/>
        </w:rPr>
        <w:t>The two most prominent local ridge characteristics, called minutiae, are</w:t>
      </w:r>
    </w:p>
    <w:p w:rsidR="00AA3E36" w:rsidRDefault="00793D0E">
      <w:pPr>
        <w:spacing w:before="2"/>
        <w:ind w:left="461"/>
        <w:rPr>
          <w:sz w:val="32"/>
          <w:szCs w:val="32"/>
        </w:rPr>
      </w:pPr>
      <w:r>
        <w:rPr>
          <w:sz w:val="32"/>
          <w:szCs w:val="32"/>
        </w:rPr>
        <w:t>1.  Ridge ending</w:t>
      </w:r>
    </w:p>
    <w:p w:rsidR="00AA3E36" w:rsidRDefault="00793D0E">
      <w:pPr>
        <w:spacing w:line="360" w:lineRule="exact"/>
        <w:ind w:left="461"/>
        <w:rPr>
          <w:sz w:val="32"/>
          <w:szCs w:val="32"/>
        </w:rPr>
      </w:pPr>
      <w:r>
        <w:rPr>
          <w:sz w:val="32"/>
          <w:szCs w:val="32"/>
        </w:rPr>
        <w:t>2.  Ridge bifurcation.</w:t>
      </w:r>
    </w:p>
    <w:p w:rsidR="00AA3E36" w:rsidRDefault="00AA3E36">
      <w:pPr>
        <w:spacing w:before="7" w:line="120" w:lineRule="exact"/>
        <w:rPr>
          <w:sz w:val="13"/>
          <w:szCs w:val="13"/>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793D0E">
      <w:pPr>
        <w:spacing w:line="360" w:lineRule="exact"/>
        <w:ind w:left="101"/>
        <w:rPr>
          <w:sz w:val="32"/>
          <w:szCs w:val="32"/>
        </w:rPr>
      </w:pPr>
      <w:r>
        <w:rPr>
          <w:position w:val="-1"/>
          <w:sz w:val="32"/>
          <w:szCs w:val="32"/>
        </w:rPr>
        <w:t xml:space="preserve">A </w:t>
      </w:r>
      <w:r>
        <w:rPr>
          <w:position w:val="-1"/>
          <w:sz w:val="32"/>
          <w:szCs w:val="32"/>
          <w:u w:val="single" w:color="000000"/>
        </w:rPr>
        <w:t>ridge ending</w:t>
      </w:r>
      <w:r>
        <w:rPr>
          <w:position w:val="-1"/>
          <w:sz w:val="32"/>
          <w:szCs w:val="32"/>
        </w:rPr>
        <w:t xml:space="preserve"> </w:t>
      </w:r>
      <w:proofErr w:type="gramStart"/>
      <w:r>
        <w:rPr>
          <w:position w:val="-1"/>
          <w:sz w:val="32"/>
          <w:szCs w:val="32"/>
        </w:rPr>
        <w:t>is defined</w:t>
      </w:r>
      <w:proofErr w:type="gramEnd"/>
      <w:r>
        <w:rPr>
          <w:position w:val="-1"/>
          <w:sz w:val="32"/>
          <w:szCs w:val="32"/>
        </w:rPr>
        <w:t xml:space="preserve"> as the point where a ridge ends abruptly.</w:t>
      </w:r>
    </w:p>
    <w:p w:rsidR="00AA3E36" w:rsidRDefault="00AA3E36">
      <w:pPr>
        <w:spacing w:before="6" w:line="140" w:lineRule="exact"/>
        <w:rPr>
          <w:sz w:val="15"/>
          <w:szCs w:val="15"/>
        </w:rPr>
      </w:pPr>
    </w:p>
    <w:p w:rsidR="00AA3E36" w:rsidRDefault="00AA3E36">
      <w:pPr>
        <w:spacing w:line="200" w:lineRule="exact"/>
      </w:pPr>
    </w:p>
    <w:p w:rsidR="00AA3E36" w:rsidRDefault="00793D0E">
      <w:pPr>
        <w:spacing w:before="18"/>
        <w:ind w:left="101" w:right="1126"/>
        <w:rPr>
          <w:sz w:val="32"/>
          <w:szCs w:val="32"/>
        </w:rPr>
      </w:pPr>
      <w:r>
        <w:rPr>
          <w:sz w:val="32"/>
          <w:szCs w:val="32"/>
        </w:rPr>
        <w:t xml:space="preserve">A </w:t>
      </w:r>
      <w:r>
        <w:rPr>
          <w:sz w:val="32"/>
          <w:szCs w:val="32"/>
          <w:u w:val="single" w:color="000000"/>
        </w:rPr>
        <w:t>ridge bifurcation</w:t>
      </w:r>
      <w:r>
        <w:rPr>
          <w:sz w:val="32"/>
          <w:szCs w:val="32"/>
        </w:rPr>
        <w:t xml:space="preserve"> </w:t>
      </w:r>
      <w:proofErr w:type="gramStart"/>
      <w:r>
        <w:rPr>
          <w:sz w:val="32"/>
          <w:szCs w:val="32"/>
        </w:rPr>
        <w:t>is defined</w:t>
      </w:r>
      <w:proofErr w:type="gramEnd"/>
      <w:r>
        <w:rPr>
          <w:sz w:val="32"/>
          <w:szCs w:val="32"/>
        </w:rPr>
        <w:t xml:space="preserve"> as the point where a ridge forks or diverges into branch ridges.</w:t>
      </w:r>
    </w:p>
    <w:p w:rsidR="00AA3E36" w:rsidRDefault="00AA3E36">
      <w:pPr>
        <w:spacing w:before="1" w:line="140" w:lineRule="exact"/>
        <w:rPr>
          <w:sz w:val="14"/>
          <w:szCs w:val="14"/>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793D0E">
      <w:pPr>
        <w:spacing w:line="360" w:lineRule="exact"/>
        <w:ind w:left="101" w:right="851"/>
        <w:rPr>
          <w:sz w:val="32"/>
          <w:szCs w:val="32"/>
        </w:rPr>
        <w:sectPr w:rsidR="00AA3E36">
          <w:pgSz w:w="12240" w:h="15840"/>
          <w:pgMar w:top="1480" w:right="1380" w:bottom="280" w:left="1340" w:header="720" w:footer="720" w:gutter="0"/>
          <w:cols w:space="720"/>
        </w:sectPr>
      </w:pPr>
      <w:r>
        <w:rPr>
          <w:sz w:val="32"/>
          <w:szCs w:val="32"/>
        </w:rPr>
        <w:t xml:space="preserve">A good quality </w:t>
      </w:r>
      <w:proofErr w:type="spellStart"/>
      <w:r>
        <w:rPr>
          <w:sz w:val="32"/>
          <w:szCs w:val="32"/>
        </w:rPr>
        <w:t>quality</w:t>
      </w:r>
      <w:proofErr w:type="spellEnd"/>
      <w:r>
        <w:rPr>
          <w:sz w:val="32"/>
          <w:szCs w:val="32"/>
        </w:rPr>
        <w:t xml:space="preserve"> fingerprint typically contains about 40–100 minutiae. Examples of minutiae </w:t>
      </w:r>
      <w:proofErr w:type="gramStart"/>
      <w:r>
        <w:rPr>
          <w:sz w:val="32"/>
          <w:szCs w:val="32"/>
        </w:rPr>
        <w:t>are shown</w:t>
      </w:r>
      <w:proofErr w:type="gramEnd"/>
      <w:r>
        <w:rPr>
          <w:sz w:val="32"/>
          <w:szCs w:val="32"/>
        </w:rPr>
        <w:t xml:space="preserve"> in Fig. 1.</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11" w:line="280" w:lineRule="exact"/>
        <w:rPr>
          <w:sz w:val="28"/>
          <w:szCs w:val="28"/>
        </w:rPr>
      </w:pPr>
    </w:p>
    <w:p w:rsidR="00AA3E36" w:rsidRDefault="00793D0E">
      <w:pPr>
        <w:spacing w:line="340" w:lineRule="exact"/>
        <w:ind w:left="101"/>
        <w:rPr>
          <w:rFonts w:ascii="Calibri" w:eastAsia="Calibri" w:hAnsi="Calibri" w:cs="Calibri"/>
          <w:sz w:val="28"/>
          <w:szCs w:val="28"/>
        </w:rPr>
      </w:pPr>
      <w:r>
        <w:rPr>
          <w:rFonts w:ascii="Calibri" w:eastAsia="Calibri" w:hAnsi="Calibri" w:cs="Calibri"/>
          <w:sz w:val="28"/>
          <w:szCs w:val="28"/>
        </w:rPr>
        <w:t xml:space="preserve">Automatic fingerprint matching depends on the comparison of </w:t>
      </w:r>
      <w:proofErr w:type="gramStart"/>
      <w:r>
        <w:rPr>
          <w:rFonts w:ascii="Calibri" w:eastAsia="Calibri" w:hAnsi="Calibri" w:cs="Calibri"/>
          <w:sz w:val="28"/>
          <w:szCs w:val="28"/>
        </w:rPr>
        <w:t>these local ridge</w:t>
      </w:r>
      <w:proofErr w:type="gramEnd"/>
    </w:p>
    <w:p w:rsidR="00AA3E36" w:rsidRDefault="00793D0E">
      <w:pPr>
        <w:spacing w:before="4"/>
        <w:ind w:left="101" w:right="146"/>
        <w:jc w:val="both"/>
        <w:rPr>
          <w:rFonts w:ascii="Calibri" w:eastAsia="Calibri" w:hAnsi="Calibri" w:cs="Calibri"/>
          <w:sz w:val="28"/>
          <w:szCs w:val="28"/>
        </w:rPr>
      </w:pPr>
      <w:proofErr w:type="gramStart"/>
      <w:r>
        <w:rPr>
          <w:rFonts w:ascii="Calibri" w:eastAsia="Calibri" w:hAnsi="Calibri" w:cs="Calibri"/>
          <w:sz w:val="28"/>
          <w:szCs w:val="28"/>
        </w:rPr>
        <w:t>characteristics</w:t>
      </w:r>
      <w:proofErr w:type="gramEnd"/>
      <w:r>
        <w:rPr>
          <w:rFonts w:ascii="Calibri" w:eastAsia="Calibri" w:hAnsi="Calibri" w:cs="Calibri"/>
          <w:sz w:val="28"/>
          <w:szCs w:val="28"/>
        </w:rPr>
        <w:t xml:space="preserve"> and their relationships to make a personal identification. A critical step in fingerprint matching is </w:t>
      </w:r>
      <w:proofErr w:type="gramStart"/>
      <w:r>
        <w:rPr>
          <w:rFonts w:ascii="Calibri" w:eastAsia="Calibri" w:hAnsi="Calibri" w:cs="Calibri"/>
          <w:sz w:val="28"/>
          <w:szCs w:val="28"/>
        </w:rPr>
        <w:t>to automatically and reliably extract</w:t>
      </w:r>
      <w:proofErr w:type="gramEnd"/>
      <w:r>
        <w:rPr>
          <w:rFonts w:ascii="Calibri" w:eastAsia="Calibri" w:hAnsi="Calibri" w:cs="Calibri"/>
          <w:sz w:val="28"/>
          <w:szCs w:val="28"/>
        </w:rPr>
        <w:t xml:space="preserve"> minutiae from the input fingerprint images, which is a difficult task.</w:t>
      </w:r>
    </w:p>
    <w:p w:rsidR="00AA3E36" w:rsidRDefault="00AA3E36">
      <w:pPr>
        <w:spacing w:line="200" w:lineRule="exact"/>
      </w:pPr>
    </w:p>
    <w:p w:rsidR="00AA3E36" w:rsidRDefault="00AA3E36">
      <w:pPr>
        <w:spacing w:line="200" w:lineRule="exact"/>
      </w:pPr>
    </w:p>
    <w:p w:rsidR="00AA3E36" w:rsidRDefault="00AA3E36">
      <w:pPr>
        <w:spacing w:before="3" w:line="280" w:lineRule="exact"/>
        <w:rPr>
          <w:sz w:val="28"/>
          <w:szCs w:val="28"/>
        </w:rPr>
      </w:pPr>
    </w:p>
    <w:p w:rsidR="00AA3E36" w:rsidRDefault="00793D0E">
      <w:pPr>
        <w:ind w:left="101"/>
        <w:rPr>
          <w:rFonts w:ascii="Calibri" w:eastAsia="Calibri" w:hAnsi="Calibri" w:cs="Calibri"/>
          <w:sz w:val="28"/>
          <w:szCs w:val="28"/>
        </w:rPr>
      </w:pPr>
      <w:r>
        <w:rPr>
          <w:rFonts w:ascii="Calibri" w:eastAsia="Calibri" w:hAnsi="Calibri" w:cs="Calibri"/>
          <w:sz w:val="28"/>
          <w:szCs w:val="28"/>
        </w:rPr>
        <w:t>The performance of a minutiae extraction algorithm relies heavily on the quality</w:t>
      </w:r>
    </w:p>
    <w:p w:rsidR="00AA3E36" w:rsidRDefault="00793D0E">
      <w:pPr>
        <w:spacing w:before="3" w:line="340" w:lineRule="exact"/>
        <w:ind w:left="101" w:right="72"/>
        <w:rPr>
          <w:rFonts w:ascii="Calibri" w:eastAsia="Calibri" w:hAnsi="Calibri" w:cs="Calibri"/>
          <w:sz w:val="28"/>
          <w:szCs w:val="28"/>
        </w:rPr>
      </w:pPr>
      <w:proofErr w:type="gramStart"/>
      <w:r>
        <w:rPr>
          <w:rFonts w:ascii="Calibri" w:eastAsia="Calibri" w:hAnsi="Calibri" w:cs="Calibri"/>
          <w:sz w:val="28"/>
          <w:szCs w:val="28"/>
        </w:rPr>
        <w:t>of</w:t>
      </w:r>
      <w:proofErr w:type="gramEnd"/>
      <w:r>
        <w:rPr>
          <w:rFonts w:ascii="Calibri" w:eastAsia="Calibri" w:hAnsi="Calibri" w:cs="Calibri"/>
          <w:sz w:val="28"/>
          <w:szCs w:val="28"/>
        </w:rPr>
        <w:t xml:space="preserve"> the input fingerprint images. Fingerprint verification is to verify the authenticity of one person by his fingerprint. The user provides his fingerprint together with</w:t>
      </w:r>
    </w:p>
    <w:p w:rsidR="00AA3E36" w:rsidRDefault="00793D0E">
      <w:pPr>
        <w:ind w:left="101"/>
        <w:rPr>
          <w:rFonts w:ascii="Calibri" w:eastAsia="Calibri" w:hAnsi="Calibri" w:cs="Calibri"/>
          <w:sz w:val="28"/>
          <w:szCs w:val="28"/>
        </w:rPr>
      </w:pPr>
      <w:proofErr w:type="gramStart"/>
      <w:r>
        <w:rPr>
          <w:rFonts w:ascii="Calibri" w:eastAsia="Calibri" w:hAnsi="Calibri" w:cs="Calibri"/>
          <w:sz w:val="28"/>
          <w:szCs w:val="28"/>
        </w:rPr>
        <w:t>his</w:t>
      </w:r>
      <w:proofErr w:type="gramEnd"/>
      <w:r>
        <w:rPr>
          <w:rFonts w:ascii="Calibri" w:eastAsia="Calibri" w:hAnsi="Calibri" w:cs="Calibri"/>
          <w:sz w:val="28"/>
          <w:szCs w:val="28"/>
        </w:rPr>
        <w:t xml:space="preserve"> identity information like his ID number.</w:t>
      </w:r>
    </w:p>
    <w:p w:rsidR="00AA3E36" w:rsidRDefault="00AA3E36">
      <w:pPr>
        <w:spacing w:line="200" w:lineRule="exact"/>
      </w:pPr>
    </w:p>
    <w:p w:rsidR="00AA3E36" w:rsidRDefault="00AA3E36">
      <w:pPr>
        <w:spacing w:line="200" w:lineRule="exact"/>
      </w:pPr>
    </w:p>
    <w:p w:rsidR="00AA3E36" w:rsidRDefault="00AA3E36">
      <w:pPr>
        <w:spacing w:before="9" w:line="280" w:lineRule="exact"/>
        <w:rPr>
          <w:sz w:val="28"/>
          <w:szCs w:val="28"/>
        </w:rPr>
      </w:pPr>
    </w:p>
    <w:p w:rsidR="00AA3E36" w:rsidRDefault="00793D0E">
      <w:pPr>
        <w:ind w:left="101" w:right="141"/>
        <w:rPr>
          <w:rFonts w:ascii="Calibri" w:eastAsia="Calibri" w:hAnsi="Calibri" w:cs="Calibri"/>
          <w:sz w:val="28"/>
          <w:szCs w:val="28"/>
        </w:rPr>
      </w:pPr>
      <w:r>
        <w:rPr>
          <w:rFonts w:ascii="Calibri" w:eastAsia="Calibri" w:hAnsi="Calibri" w:cs="Calibri"/>
          <w:sz w:val="28"/>
          <w:szCs w:val="28"/>
        </w:rPr>
        <w:t>The fingerprint verification system retrieves the fingerprint template according to the ID number and matches the template with the real-time acquired fingerprint from the user. Usually it is the underlying design principle of AFAS (Automatic Fingerprint Authentication System).</w:t>
      </w:r>
    </w:p>
    <w:p w:rsidR="00AA3E36" w:rsidRDefault="00793D0E">
      <w:pPr>
        <w:ind w:left="101" w:right="373"/>
        <w:rPr>
          <w:rFonts w:ascii="Calibri" w:eastAsia="Calibri" w:hAnsi="Calibri" w:cs="Calibri"/>
          <w:sz w:val="28"/>
          <w:szCs w:val="28"/>
        </w:rPr>
      </w:pPr>
      <w:r>
        <w:rPr>
          <w:rFonts w:ascii="Calibri" w:eastAsia="Calibri" w:hAnsi="Calibri" w:cs="Calibri"/>
          <w:sz w:val="28"/>
          <w:szCs w:val="28"/>
        </w:rPr>
        <w:t>Fingerprint Image enhancement is to make the image clearer for easy further operations. Since the fingerprint images acquired from sensors or other Medias</w:t>
      </w:r>
    </w:p>
    <w:p w:rsidR="00AA3E36" w:rsidRDefault="00793D0E">
      <w:pPr>
        <w:spacing w:before="3"/>
        <w:ind w:left="101" w:right="66"/>
        <w:rPr>
          <w:rFonts w:ascii="Calibri" w:eastAsia="Calibri" w:hAnsi="Calibri" w:cs="Calibri"/>
          <w:sz w:val="28"/>
          <w:szCs w:val="28"/>
        </w:rPr>
      </w:pPr>
      <w:proofErr w:type="gramStart"/>
      <w:r>
        <w:rPr>
          <w:rFonts w:ascii="Calibri" w:eastAsia="Calibri" w:hAnsi="Calibri" w:cs="Calibri"/>
          <w:sz w:val="28"/>
          <w:szCs w:val="28"/>
        </w:rPr>
        <w:t>are</w:t>
      </w:r>
      <w:proofErr w:type="gramEnd"/>
      <w:r>
        <w:rPr>
          <w:rFonts w:ascii="Calibri" w:eastAsia="Calibri" w:hAnsi="Calibri" w:cs="Calibri"/>
          <w:sz w:val="28"/>
          <w:szCs w:val="28"/>
        </w:rPr>
        <w:t xml:space="preserve"> not assured with perfect quality, those enhancement methods, for increasing the contrast between ridges and furrows and for connecting the false broken points of ridges due to insufficient amount of ink, are very useful for keep a higher accuracy to fingerprint recognition</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8" w:line="200" w:lineRule="exact"/>
      </w:pPr>
    </w:p>
    <w:p w:rsidR="00AA3E36" w:rsidRDefault="00793D0E">
      <w:pPr>
        <w:ind w:left="2452"/>
        <w:rPr>
          <w:sz w:val="40"/>
          <w:szCs w:val="40"/>
        </w:rPr>
        <w:sectPr w:rsidR="00AA3E36">
          <w:pgSz w:w="12240" w:h="15840"/>
          <w:pgMar w:top="1480" w:right="1340" w:bottom="280" w:left="1340" w:header="720" w:footer="720" w:gutter="0"/>
          <w:cols w:space="720"/>
        </w:sectPr>
      </w:pPr>
      <w:r>
        <w:rPr>
          <w:sz w:val="40"/>
          <w:szCs w:val="40"/>
        </w:rPr>
        <w:t>2.</w:t>
      </w:r>
      <w:r>
        <w:rPr>
          <w:sz w:val="40"/>
          <w:szCs w:val="40"/>
          <w:u w:val="thick" w:color="000000"/>
        </w:rPr>
        <w:t xml:space="preserve"> PROBLEM DEFINITION</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8" w:line="260" w:lineRule="exact"/>
        <w:rPr>
          <w:sz w:val="26"/>
          <w:szCs w:val="26"/>
        </w:rPr>
      </w:pPr>
    </w:p>
    <w:p w:rsidR="00AA3E36" w:rsidRDefault="00793D0E">
      <w:pPr>
        <w:spacing w:before="32" w:line="260" w:lineRule="exact"/>
        <w:ind w:left="101" w:right="70"/>
        <w:rPr>
          <w:sz w:val="24"/>
          <w:szCs w:val="24"/>
        </w:rPr>
      </w:pPr>
      <w:r>
        <w:rPr>
          <w:sz w:val="24"/>
          <w:szCs w:val="24"/>
        </w:rPr>
        <w:t>The Fingerprint Image Enhancement alters the visual impact that the image has on the interpreter in a fashion to improve the information content.</w:t>
      </w:r>
    </w:p>
    <w:p w:rsidR="00AA3E36" w:rsidRDefault="00AA3E36">
      <w:pPr>
        <w:spacing w:before="5" w:line="140" w:lineRule="exact"/>
        <w:rPr>
          <w:sz w:val="15"/>
          <w:szCs w:val="15"/>
        </w:rPr>
      </w:pPr>
    </w:p>
    <w:p w:rsidR="00AA3E36" w:rsidRDefault="00AA3E36">
      <w:pPr>
        <w:spacing w:line="200" w:lineRule="exact"/>
      </w:pPr>
    </w:p>
    <w:p w:rsidR="00AA3E36" w:rsidRDefault="00AA3E36">
      <w:pPr>
        <w:spacing w:line="200" w:lineRule="exact"/>
      </w:pPr>
    </w:p>
    <w:p w:rsidR="00AA3E36" w:rsidRDefault="00793D0E">
      <w:pPr>
        <w:spacing w:line="260" w:lineRule="exact"/>
        <w:ind w:left="101" w:right="437"/>
        <w:rPr>
          <w:sz w:val="24"/>
          <w:szCs w:val="24"/>
        </w:rPr>
      </w:pPr>
      <w:r>
        <w:rPr>
          <w:sz w:val="24"/>
          <w:szCs w:val="24"/>
        </w:rPr>
        <w:t xml:space="preserve">In this </w:t>
      </w:r>
      <w:proofErr w:type="gramStart"/>
      <w:r>
        <w:rPr>
          <w:sz w:val="24"/>
          <w:szCs w:val="24"/>
        </w:rPr>
        <w:t>project</w:t>
      </w:r>
      <w:proofErr w:type="gramEnd"/>
      <w:r>
        <w:rPr>
          <w:sz w:val="24"/>
          <w:szCs w:val="24"/>
        </w:rPr>
        <w:t xml:space="preserve"> we will try to enhance the fingerprint image automatically by an evolutionary algorithm without any human intervention. Enhancement of an image becomes a difficult and challenging task due to various perturbations present in those images.</w:t>
      </w:r>
    </w:p>
    <w:p w:rsidR="00AA3E36" w:rsidRDefault="00B96457">
      <w:pPr>
        <w:spacing w:before="4" w:line="260" w:lineRule="exact"/>
        <w:ind w:left="2022" w:right="809" w:hanging="362"/>
        <w:rPr>
          <w:sz w:val="24"/>
          <w:szCs w:val="24"/>
        </w:rPr>
      </w:pPr>
      <w:r>
        <w:pict>
          <v:shape id="_x0000_i1029" type="#_x0000_t75" style="width:9.75pt;height:9.75pt">
            <v:imagedata r:id="rId26" o:title=""/>
          </v:shape>
        </w:pict>
      </w:r>
      <w:r w:rsidR="00793D0E">
        <w:t xml:space="preserve">   </w:t>
      </w:r>
      <w:r w:rsidR="00793D0E">
        <w:rPr>
          <w:sz w:val="24"/>
          <w:szCs w:val="24"/>
        </w:rPr>
        <w:t xml:space="preserve">In this </w:t>
      </w:r>
      <w:proofErr w:type="gramStart"/>
      <w:r w:rsidR="00793D0E">
        <w:rPr>
          <w:sz w:val="24"/>
          <w:szCs w:val="24"/>
        </w:rPr>
        <w:t>project</w:t>
      </w:r>
      <w:proofErr w:type="gramEnd"/>
      <w:r w:rsidR="00793D0E">
        <w:rPr>
          <w:sz w:val="24"/>
          <w:szCs w:val="24"/>
        </w:rPr>
        <w:t xml:space="preserve"> we have proposed a novel method to enhance an image without human intervention.</w:t>
      </w:r>
    </w:p>
    <w:p w:rsidR="00AA3E36" w:rsidRDefault="00AA3E36">
      <w:pPr>
        <w:spacing w:before="14" w:line="260" w:lineRule="exact"/>
        <w:rPr>
          <w:sz w:val="26"/>
          <w:szCs w:val="26"/>
        </w:rPr>
      </w:pPr>
    </w:p>
    <w:p w:rsidR="00AA3E36" w:rsidRDefault="00B96457">
      <w:pPr>
        <w:spacing w:line="260" w:lineRule="exact"/>
        <w:ind w:left="2022" w:right="400" w:hanging="362"/>
        <w:rPr>
          <w:sz w:val="24"/>
          <w:szCs w:val="24"/>
        </w:rPr>
      </w:pPr>
      <w:r>
        <w:pict>
          <v:shape id="_x0000_i1030" type="#_x0000_t75" style="width:9.75pt;height:9.75pt">
            <v:imagedata r:id="rId26" o:title=""/>
          </v:shape>
        </w:pict>
      </w:r>
      <w:r w:rsidR="00793D0E">
        <w:t xml:space="preserve">   </w:t>
      </w:r>
      <w:r w:rsidR="00793D0E">
        <w:rPr>
          <w:sz w:val="24"/>
          <w:szCs w:val="24"/>
        </w:rPr>
        <w:t xml:space="preserve">By summing up various mathematical enhancement </w:t>
      </w:r>
      <w:proofErr w:type="gramStart"/>
      <w:r w:rsidR="00793D0E">
        <w:rPr>
          <w:sz w:val="24"/>
          <w:szCs w:val="24"/>
        </w:rPr>
        <w:t>functions</w:t>
      </w:r>
      <w:proofErr w:type="gramEnd"/>
      <w:r w:rsidR="00793D0E">
        <w:rPr>
          <w:sz w:val="24"/>
          <w:szCs w:val="24"/>
        </w:rPr>
        <w:t xml:space="preserve"> a combined enhancement function is being created.</w:t>
      </w:r>
    </w:p>
    <w:p w:rsidR="00AA3E36" w:rsidRDefault="00AA3E36">
      <w:pPr>
        <w:spacing w:before="19" w:line="260" w:lineRule="exact"/>
        <w:rPr>
          <w:sz w:val="26"/>
          <w:szCs w:val="26"/>
        </w:rPr>
      </w:pPr>
    </w:p>
    <w:p w:rsidR="00AA3E36" w:rsidRDefault="00B96457">
      <w:pPr>
        <w:spacing w:line="260" w:lineRule="exact"/>
        <w:ind w:left="2022" w:right="377" w:hanging="362"/>
        <w:rPr>
          <w:sz w:val="24"/>
          <w:szCs w:val="24"/>
        </w:rPr>
      </w:pPr>
      <w:r>
        <w:pict>
          <v:shape id="_x0000_i1031" type="#_x0000_t75" style="width:9.75pt;height:9.75pt">
            <v:imagedata r:id="rId26" o:title=""/>
          </v:shape>
        </w:pict>
      </w:r>
      <w:r w:rsidR="00793D0E">
        <w:t xml:space="preserve">   </w:t>
      </w:r>
      <w:r w:rsidR="00793D0E">
        <w:rPr>
          <w:sz w:val="24"/>
          <w:szCs w:val="24"/>
        </w:rPr>
        <w:t xml:space="preserve">The performance of the proposed method </w:t>
      </w:r>
      <w:proofErr w:type="gramStart"/>
      <w:r w:rsidR="00793D0E">
        <w:rPr>
          <w:sz w:val="24"/>
          <w:szCs w:val="24"/>
        </w:rPr>
        <w:t>is found</w:t>
      </w:r>
      <w:proofErr w:type="gramEnd"/>
      <w:r w:rsidR="00793D0E">
        <w:rPr>
          <w:sz w:val="24"/>
          <w:szCs w:val="24"/>
        </w:rPr>
        <w:t xml:space="preserve"> to be superior to that of the state-of-the-art methods for image enhancement on standard data set.</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9" w:line="200" w:lineRule="exact"/>
      </w:pPr>
    </w:p>
    <w:p w:rsidR="00AA3E36" w:rsidRDefault="00B96457">
      <w:pPr>
        <w:ind w:right="2549"/>
        <w:jc w:val="right"/>
        <w:rPr>
          <w:rFonts w:ascii="Calibri" w:eastAsia="Calibri" w:hAnsi="Calibri" w:cs="Calibri"/>
          <w:sz w:val="28"/>
          <w:szCs w:val="28"/>
        </w:rPr>
      </w:pPr>
      <w:r>
        <w:pict>
          <v:group id="_x0000_s1070" style="position:absolute;left:0;text-align:left;margin-left:169.45pt;margin-top:-81pt;width:230.4pt;height:94.45pt;z-index:-1093;mso-position-horizontal-relative:page" coordorigin="3389,-1620" coordsize="4608,1889">
            <v:shape id="_x0000_s1081" type="#_x0000_t75" style="position:absolute;left:3888;top:-1530;width:2240;height:1799">
              <v:imagedata r:id="rId27" o:title=""/>
            </v:shape>
            <v:shape id="_x0000_s1080" type="#_x0000_t75" style="position:absolute;left:6138;top:-1620;width:1859;height:1889">
              <v:imagedata r:id="rId28" o:title=""/>
            </v:shape>
            <v:shape id="_x0000_s1079" style="position:absolute;left:3425;top:-1070;width:1635;height:193" coordorigin="3425,-1070" coordsize="1635,193" path="m3425,-1070r,40l4631,-1030r,-40l3425,-1070xe" fillcolor="#7e7e7e" stroked="f">
              <v:path arrowok="t"/>
            </v:shape>
            <v:shape id="_x0000_s1078" style="position:absolute;left:3425;top:-1070;width:1635;height:193" coordorigin="3425,-1070" coordsize="1635,193" path="m4651,-921r,56l5060,-1195r-35,-28l4651,-921xe" fillcolor="#7e7e7e" stroked="f">
              <v:path arrowok="t"/>
            </v:shape>
            <v:shape id="_x0000_s1077" style="position:absolute;left:3415;top:-1229;width:1661;height:385" coordorigin="3415,-1229" coordsize="1661,385" path="m4661,-886r,-43l4641,-913r,69l5076,-1195r-43,-34l5017,-1216r27,21l4661,-886xe" fillcolor="#7e7e7e" stroked="f">
              <v:path arrowok="t"/>
            </v:shape>
            <v:shape id="_x0000_s1076" style="position:absolute;left:3415;top:-1229;width:1661;height:385" coordorigin="3415,-1229" coordsize="1661,385" path="m5017,-1216r-356,287l5017,-1216xe" fillcolor="#7e7e7e" stroked="f">
              <v:path arrowok="t"/>
            </v:shape>
            <v:shape id="_x0000_s1075" style="position:absolute;left:3415;top:-1229;width:1661;height:385" coordorigin="3415,-1229" coordsize="1661,385" path="m3435,-1040r,-30l3415,-1070r,50l4631,-1020r,-20l3435,-1040xe" fillcolor="#7e7e7e" stroked="f">
              <v:path arrowok="t"/>
            </v:shape>
            <v:shape id="_x0000_s1074" style="position:absolute;left:3435;top:-1055;width:1196;height:0" coordorigin="3435,-1055" coordsize="1196,0" path="m3435,-1055r1196,e" filled="f" strokecolor="#7e7e7e" strokeweight="1.6pt">
              <v:path arrowok="t"/>
            </v:shape>
            <v:shape id="_x0000_s1073" style="position:absolute;left:3415;top:-1045;width:1216;height:0" coordorigin="3415,-1045" coordsize="1216,0" path="m3415,-1045r1216,e" filled="f" strokecolor="#7e7e7e" strokeweight="2.6pt">
              <v:path arrowok="t"/>
            </v:shape>
            <v:shape id="_x0000_s1072" type="#_x0000_t75" style="position:absolute;left:3405;top:-1565;width:1635;height:660">
              <v:imagedata r:id="rId29" o:title=""/>
            </v:shape>
            <v:shape id="_x0000_s1071" style="position:absolute;left:3405;top:-1565;width:1635;height:660" coordorigin="3405,-1565" coordsize="1635,660" path="m3405,-1400r1226,l4631,-1565r409,330l4631,-905r,-165l3405,-1070r,-330xe" filled="f" strokeweight="1pt">
              <v:path arrowok="t"/>
            </v:shape>
            <w10:wrap anchorx="page"/>
          </v:group>
        </w:pict>
      </w:r>
      <w:r w:rsidR="00793D0E">
        <w:rPr>
          <w:rFonts w:ascii="Calibri" w:eastAsia="Calibri" w:hAnsi="Calibri" w:cs="Calibri"/>
          <w:color w:val="333333"/>
          <w:sz w:val="28"/>
          <w:szCs w:val="28"/>
        </w:rPr>
        <w:t>2.1</w:t>
      </w:r>
    </w:p>
    <w:p w:rsidR="00AA3E36" w:rsidRDefault="00AA3E36">
      <w:pPr>
        <w:spacing w:before="1" w:line="160" w:lineRule="exact"/>
        <w:rPr>
          <w:sz w:val="16"/>
          <w:szCs w:val="16"/>
        </w:rPr>
      </w:pPr>
    </w:p>
    <w:p w:rsidR="00AA3E36" w:rsidRDefault="00AA3E36">
      <w:pPr>
        <w:spacing w:line="200" w:lineRule="exact"/>
      </w:pPr>
    </w:p>
    <w:p w:rsidR="00AA3E36" w:rsidRDefault="00793D0E">
      <w:pPr>
        <w:ind w:left="1842"/>
        <w:rPr>
          <w:sz w:val="24"/>
          <w:szCs w:val="24"/>
        </w:rPr>
      </w:pPr>
      <w:r>
        <w:rPr>
          <w:sz w:val="24"/>
          <w:szCs w:val="24"/>
        </w:rPr>
        <w:t>(a) Input image                                                                 (b) Enhanced image</w:t>
      </w:r>
    </w:p>
    <w:p w:rsidR="00AA3E36" w:rsidRDefault="00AA3E36">
      <w:pPr>
        <w:spacing w:before="15" w:line="260" w:lineRule="exact"/>
        <w:rPr>
          <w:sz w:val="26"/>
          <w:szCs w:val="26"/>
        </w:rPr>
      </w:pPr>
    </w:p>
    <w:p w:rsidR="00AA3E36" w:rsidRDefault="00793D0E">
      <w:pPr>
        <w:spacing w:line="440" w:lineRule="exact"/>
        <w:ind w:left="2857"/>
        <w:rPr>
          <w:sz w:val="40"/>
          <w:szCs w:val="40"/>
        </w:rPr>
      </w:pPr>
      <w:r>
        <w:rPr>
          <w:position w:val="-1"/>
          <w:sz w:val="40"/>
          <w:szCs w:val="40"/>
        </w:rPr>
        <w:t>3.</w:t>
      </w:r>
      <w:r>
        <w:rPr>
          <w:position w:val="-1"/>
          <w:sz w:val="40"/>
          <w:szCs w:val="40"/>
          <w:u w:val="thick" w:color="000000"/>
        </w:rPr>
        <w:t xml:space="preserve"> LITERATURE SURVEY</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17" w:line="280" w:lineRule="exact"/>
        <w:rPr>
          <w:sz w:val="28"/>
          <w:szCs w:val="28"/>
        </w:rPr>
      </w:pPr>
    </w:p>
    <w:p w:rsidR="00AA3E36" w:rsidRDefault="00793D0E">
      <w:pPr>
        <w:spacing w:before="4"/>
        <w:ind w:left="101" w:right="53"/>
        <w:jc w:val="both"/>
        <w:rPr>
          <w:rFonts w:ascii="Calibri" w:eastAsia="Calibri" w:hAnsi="Calibri" w:cs="Calibri"/>
          <w:sz w:val="28"/>
          <w:szCs w:val="28"/>
        </w:rPr>
        <w:sectPr w:rsidR="00AA3E36">
          <w:pgSz w:w="12240" w:h="15840"/>
          <w:pgMar w:top="1480" w:right="1340" w:bottom="280" w:left="1340" w:header="720" w:footer="720" w:gutter="0"/>
          <w:cols w:space="720"/>
        </w:sectPr>
      </w:pPr>
      <w:r>
        <w:rPr>
          <w:rFonts w:ascii="Calibri" w:eastAsia="Calibri" w:hAnsi="Calibri" w:cs="Calibri"/>
          <w:sz w:val="28"/>
          <w:szCs w:val="28"/>
        </w:rPr>
        <w:t xml:space="preserve">This  project  presents  the  work  done  by  other  researcher  related  to  Fingerprint image  enhancement system, pores extraction and matching system. </w:t>
      </w:r>
      <w:proofErr w:type="gramStart"/>
      <w:r>
        <w:rPr>
          <w:rFonts w:ascii="Calibri" w:eastAsia="Calibri" w:hAnsi="Calibri" w:cs="Calibri"/>
          <w:sz w:val="28"/>
          <w:szCs w:val="28"/>
        </w:rPr>
        <w:t>Some  of</w:t>
      </w:r>
      <w:proofErr w:type="gramEnd"/>
      <w:r>
        <w:rPr>
          <w:rFonts w:ascii="Calibri" w:eastAsia="Calibri" w:hAnsi="Calibri" w:cs="Calibri"/>
          <w:sz w:val="28"/>
          <w:szCs w:val="28"/>
        </w:rPr>
        <w:t xml:space="preserve"> the reference papers are summarized below.</w:t>
      </w:r>
    </w:p>
    <w:p w:rsidR="00AA3E36" w:rsidRDefault="00AA3E36">
      <w:pPr>
        <w:spacing w:before="6" w:line="140" w:lineRule="exact"/>
        <w:rPr>
          <w:sz w:val="15"/>
          <w:szCs w:val="15"/>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B96457">
      <w:pPr>
        <w:spacing w:before="3"/>
        <w:ind w:left="541" w:right="61" w:hanging="361"/>
        <w:jc w:val="both"/>
        <w:rPr>
          <w:sz w:val="28"/>
          <w:szCs w:val="28"/>
        </w:rPr>
      </w:pPr>
      <w:r>
        <w:pict>
          <v:shape id="_x0000_i1032" type="#_x0000_t75" style="width:12pt;height:12pt">
            <v:imagedata r:id="rId26" o:title=""/>
          </v:shape>
        </w:pict>
      </w:r>
      <w:r w:rsidR="00793D0E">
        <w:t xml:space="preserve">  </w:t>
      </w:r>
      <w:r w:rsidR="00793D0E">
        <w:rPr>
          <w:rFonts w:ascii="Calibri" w:eastAsia="Calibri" w:hAnsi="Calibri" w:cs="Calibri"/>
          <w:sz w:val="28"/>
          <w:szCs w:val="28"/>
          <w:u w:val="single" w:color="000000"/>
        </w:rPr>
        <w:t xml:space="preserve">Lin Hong </w:t>
      </w:r>
      <w:proofErr w:type="spellStart"/>
      <w:r w:rsidR="00793D0E">
        <w:rPr>
          <w:rFonts w:ascii="Calibri" w:eastAsia="Calibri" w:hAnsi="Calibri" w:cs="Calibri"/>
          <w:sz w:val="28"/>
          <w:szCs w:val="28"/>
          <w:u w:val="single" w:color="000000"/>
        </w:rPr>
        <w:t>Yifei</w:t>
      </w:r>
      <w:proofErr w:type="spellEnd"/>
      <w:r w:rsidR="00793D0E">
        <w:rPr>
          <w:rFonts w:ascii="Calibri" w:eastAsia="Calibri" w:hAnsi="Calibri" w:cs="Calibri"/>
          <w:sz w:val="28"/>
          <w:szCs w:val="28"/>
          <w:u w:val="single" w:color="000000"/>
        </w:rPr>
        <w:t xml:space="preserve"> Wan, and Anil </w:t>
      </w:r>
      <w:proofErr w:type="spellStart"/>
      <w:r w:rsidR="00793D0E">
        <w:rPr>
          <w:rFonts w:ascii="Calibri" w:eastAsia="Calibri" w:hAnsi="Calibri" w:cs="Calibri"/>
          <w:sz w:val="28"/>
          <w:szCs w:val="28"/>
          <w:u w:val="single" w:color="000000"/>
        </w:rPr>
        <w:t>Jani</w:t>
      </w:r>
      <w:proofErr w:type="spellEnd"/>
      <w:r w:rsidR="00793D0E">
        <w:rPr>
          <w:rFonts w:ascii="Calibri" w:eastAsia="Calibri" w:hAnsi="Calibri" w:cs="Calibri"/>
          <w:sz w:val="28"/>
          <w:szCs w:val="28"/>
          <w:u w:val="single" w:color="000000"/>
        </w:rPr>
        <w:t xml:space="preserve"> [1]</w:t>
      </w:r>
      <w:r w:rsidR="00793D0E">
        <w:rPr>
          <w:rFonts w:ascii="Calibri" w:eastAsia="Calibri" w:hAnsi="Calibri" w:cs="Calibri"/>
          <w:sz w:val="28"/>
          <w:szCs w:val="28"/>
        </w:rPr>
        <w:t xml:space="preserve"> A fast fingerprint enhancement algorithm which can adaptively improve the clarity of ridge and valley structures based on  the  local  ridge  orientation  and  ridge  frequency  estimated  from  the inputted   image   is   introduced.   The   performance   of   the   algorithm   was evaluated  using  the  goodness  index  of  the  extracted  minutiae  and  the performance of an online fingerprint verification system which incorporates our  fingerprint  enhancement  algorithm  in  its  minutiae  extraction  </w:t>
      </w:r>
      <w:r w:rsidR="00793D0E">
        <w:rPr>
          <w:sz w:val="24"/>
          <w:szCs w:val="24"/>
        </w:rPr>
        <w:t xml:space="preserve">regions  of these images. As part of the proposed system, using Band Object control, they build a Tool bar named “Filter Tool Bar (FTB)” by modifying the Pavel </w:t>
      </w:r>
      <w:proofErr w:type="spellStart"/>
      <w:r w:rsidR="00793D0E">
        <w:rPr>
          <w:sz w:val="24"/>
          <w:szCs w:val="24"/>
        </w:rPr>
        <w:t>Zolnikov</w:t>
      </w:r>
      <w:proofErr w:type="spellEnd"/>
      <w:r w:rsidR="00793D0E">
        <w:rPr>
          <w:sz w:val="24"/>
          <w:szCs w:val="24"/>
        </w:rPr>
        <w:t xml:space="preserve"> implementation. In the proposed system, they introduce three new methods for extracting images from the web pages (after loading the web page by using the proposed FTB, before loading the web page </w:t>
      </w:r>
      <w:r w:rsidR="00793D0E">
        <w:rPr>
          <w:sz w:val="28"/>
          <w:szCs w:val="28"/>
        </w:rPr>
        <w:t xml:space="preserve">physically from  the  local  host, and  before  loading the  web  page  from  any server). </w:t>
      </w:r>
      <w:proofErr w:type="gramStart"/>
      <w:r w:rsidR="00793D0E">
        <w:rPr>
          <w:sz w:val="28"/>
          <w:szCs w:val="28"/>
        </w:rPr>
        <w:t>These  methods</w:t>
      </w:r>
      <w:proofErr w:type="gramEnd"/>
      <w:r w:rsidR="00793D0E">
        <w:rPr>
          <w:sz w:val="28"/>
          <w:szCs w:val="28"/>
        </w:rPr>
        <w:t xml:space="preserve">  overcome  the  drawback of  the  regular  expressions method for extracting images suggested by </w:t>
      </w:r>
      <w:proofErr w:type="spellStart"/>
      <w:r w:rsidR="00793D0E">
        <w:rPr>
          <w:sz w:val="28"/>
          <w:szCs w:val="28"/>
        </w:rPr>
        <w:t>Ilan</w:t>
      </w:r>
      <w:proofErr w:type="spellEnd"/>
      <w:r w:rsidR="00793D0E">
        <w:rPr>
          <w:sz w:val="28"/>
          <w:szCs w:val="28"/>
        </w:rPr>
        <w:t xml:space="preserve"> </w:t>
      </w:r>
      <w:proofErr w:type="spellStart"/>
      <w:r w:rsidR="00793D0E">
        <w:rPr>
          <w:sz w:val="28"/>
          <w:szCs w:val="28"/>
        </w:rPr>
        <w:t>Assayag</w:t>
      </w:r>
      <w:proofErr w:type="spellEnd"/>
      <w:r w:rsidR="00793D0E">
        <w:rPr>
          <w:sz w:val="28"/>
          <w:szCs w:val="28"/>
        </w:rPr>
        <w:t xml:space="preserve">. The second part of the proposed system is concerned with the detection of the skin color regions </w:t>
      </w:r>
      <w:proofErr w:type="gramStart"/>
      <w:r w:rsidR="00793D0E">
        <w:rPr>
          <w:sz w:val="28"/>
          <w:szCs w:val="28"/>
        </w:rPr>
        <w:t>of  the</w:t>
      </w:r>
      <w:proofErr w:type="gramEnd"/>
      <w:r w:rsidR="00793D0E">
        <w:rPr>
          <w:sz w:val="28"/>
          <w:szCs w:val="28"/>
        </w:rPr>
        <w:t xml:space="preserve">  extracted  images.  So, </w:t>
      </w:r>
      <w:proofErr w:type="gramStart"/>
      <w:r w:rsidR="00793D0E">
        <w:rPr>
          <w:sz w:val="28"/>
          <w:szCs w:val="28"/>
        </w:rPr>
        <w:t>they  studied</w:t>
      </w:r>
      <w:proofErr w:type="gramEnd"/>
      <w:r w:rsidR="00793D0E">
        <w:rPr>
          <w:sz w:val="28"/>
          <w:szCs w:val="28"/>
        </w:rPr>
        <w:t xml:space="preserve">  two  famous  skin color  detection techniques.  The  first  technique  is  based  on  the  RGB  color  space  and  the second technique is based on YUV and YIQ color spaces. They modified the second  technique  to  overcome  the  failure  of  detecting  complex  image’s background  by  using  the  saturation  parameter  to  obtain  an  accurate  skin detection  results.  </w:t>
      </w:r>
      <w:proofErr w:type="gramStart"/>
      <w:r w:rsidR="00793D0E">
        <w:rPr>
          <w:sz w:val="28"/>
          <w:szCs w:val="28"/>
        </w:rPr>
        <w:t>The  performance</w:t>
      </w:r>
      <w:proofErr w:type="gramEnd"/>
      <w:r w:rsidR="00793D0E">
        <w:rPr>
          <w:sz w:val="28"/>
          <w:szCs w:val="28"/>
        </w:rPr>
        <w:t xml:space="preserve">  evaluation  of  the  efficiency  of  the proposed system in extracting images before and after loading the web page from local host or any server in terms of the number of extracted images is presented. Finally, the results of comparing the two skin detection techniques in terms of the number of pixels detected </w:t>
      </w:r>
      <w:proofErr w:type="gramStart"/>
      <w:r w:rsidR="00793D0E">
        <w:rPr>
          <w:sz w:val="28"/>
          <w:szCs w:val="28"/>
        </w:rPr>
        <w:t>are presented</w:t>
      </w:r>
      <w:proofErr w:type="gramEnd"/>
      <w:r w:rsidR="00793D0E">
        <w:rPr>
          <w:sz w:val="28"/>
          <w:szCs w:val="28"/>
        </w:rPr>
        <w:t>.</w:t>
      </w:r>
    </w:p>
    <w:p w:rsidR="00AA3E36" w:rsidRDefault="00AA3E36">
      <w:pPr>
        <w:spacing w:line="200" w:lineRule="exact"/>
      </w:pPr>
    </w:p>
    <w:p w:rsidR="00AA3E36" w:rsidRDefault="00AA3E36">
      <w:pPr>
        <w:spacing w:line="200" w:lineRule="exact"/>
      </w:pPr>
    </w:p>
    <w:p w:rsidR="00AA3E36" w:rsidRDefault="00AA3E36">
      <w:pPr>
        <w:spacing w:before="13" w:line="200" w:lineRule="exact"/>
      </w:pPr>
    </w:p>
    <w:p w:rsidR="00AA3E36" w:rsidRDefault="00793D0E">
      <w:pPr>
        <w:spacing w:before="8"/>
        <w:ind w:left="4013" w:right="337" w:hanging="3912"/>
        <w:rPr>
          <w:sz w:val="40"/>
          <w:szCs w:val="40"/>
        </w:rPr>
        <w:sectPr w:rsidR="00AA3E36">
          <w:pgSz w:w="12240" w:h="15840"/>
          <w:pgMar w:top="1480" w:right="1320" w:bottom="280" w:left="1620" w:header="720" w:footer="720" w:gutter="0"/>
          <w:cols w:space="720"/>
        </w:sectPr>
      </w:pPr>
      <w:r>
        <w:rPr>
          <w:sz w:val="40"/>
          <w:szCs w:val="40"/>
        </w:rPr>
        <w:t>4.</w:t>
      </w:r>
      <w:r>
        <w:rPr>
          <w:sz w:val="40"/>
          <w:szCs w:val="40"/>
          <w:u w:val="thick" w:color="000000"/>
        </w:rPr>
        <w:t xml:space="preserve"> SOFTWARE REQUIREMENT SPECIFICATIONS</w:t>
      </w:r>
      <w:r>
        <w:rPr>
          <w:sz w:val="40"/>
          <w:szCs w:val="40"/>
        </w:rPr>
        <w:t xml:space="preserve"> </w:t>
      </w:r>
      <w:r>
        <w:rPr>
          <w:sz w:val="40"/>
          <w:szCs w:val="40"/>
          <w:u w:val="thick" w:color="000000"/>
        </w:rPr>
        <w:t>(SRS)</w:t>
      </w:r>
    </w:p>
    <w:p w:rsidR="00AA3E36" w:rsidRDefault="00AA3E36">
      <w:pPr>
        <w:spacing w:before="3" w:line="100" w:lineRule="exact"/>
        <w:rPr>
          <w:sz w:val="10"/>
          <w:szCs w:val="10"/>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B96457">
      <w:pPr>
        <w:spacing w:before="29"/>
        <w:ind w:left="3094" w:right="3069"/>
        <w:jc w:val="center"/>
        <w:rPr>
          <w:sz w:val="24"/>
          <w:szCs w:val="24"/>
        </w:rPr>
      </w:pPr>
      <w:r>
        <w:pict>
          <v:group id="_x0000_s1053" style="position:absolute;left:0;text-align:left;margin-left:153.3pt;margin-top:.6pt;width:305.45pt;height:79.4pt;z-index:-1092;mso-position-horizontal-relative:page" coordorigin="3066,12" coordsize="6109,1588">
            <v:shape id="_x0000_s1068" style="position:absolute;left:3077;top:23;width:6087;height:0" coordorigin="3077,23" coordsize="6087,0" path="m3077,23r6087,e" filled="f" strokeweight=".6pt">
              <v:path arrowok="t"/>
            </v:shape>
            <v:shape id="_x0000_s1067" style="position:absolute;left:3077;top:469;width:2951;height:0" coordorigin="3077,469" coordsize="2951,0" path="m3077,469r2951,e" filled="f" strokeweight=".6pt">
              <v:path arrowok="t"/>
            </v:shape>
            <v:shape id="_x0000_s1066" style="position:absolute;left:6038;top:469;width:3126;height:0" coordorigin="6038,469" coordsize="3126,0" path="m6038,469r3126,e" filled="f" strokeweight=".6pt">
              <v:path arrowok="t"/>
            </v:shape>
            <v:shape id="_x0000_s1065" style="position:absolute;left:3072;top:18;width:0;height:1026" coordorigin="3072,18" coordsize="0,1026" path="m3072,18r,1026e" filled="f" strokeweight=".6pt">
              <v:path arrowok="t"/>
            </v:shape>
            <v:shape id="_x0000_s1064" style="position:absolute;left:3077;top:1039;width:2951;height:0" coordorigin="3077,1039" coordsize="2951,0" path="m3077,1039r2951,e" filled="f" strokeweight=".6pt">
              <v:path arrowok="t"/>
            </v:shape>
            <v:shape id="_x0000_s1063" style="position:absolute;left:6033;top:464;width:0;height:580" coordorigin="6033,464" coordsize="0,580" path="m6033,464r,580e" filled="f" strokeweight=".6pt">
              <v:path arrowok="t"/>
            </v:shape>
            <v:shape id="_x0000_s1062" style="position:absolute;left:6038;top:1039;width:3126;height:0" coordorigin="6038,1039" coordsize="3126,0" path="m6038,1039r3126,e" filled="f" strokeweight=".6pt">
              <v:path arrowok="t"/>
            </v:shape>
            <v:shape id="_x0000_s1061" style="position:absolute;left:9169;top:18;width:0;height:1026" coordorigin="9169,18" coordsize="0,1026" path="m9169,18r,1026e" filled="f" strokeweight=".6pt">
              <v:path arrowok="t"/>
            </v:shape>
            <v:shape id="_x0000_s1060" style="position:absolute;left:3132;top:1024;width:2956;height:0" coordorigin="3132,1024" coordsize="2956,0" path="m3132,1024r2956,e" filled="f" strokeweight=".6pt">
              <v:path arrowok="t"/>
            </v:shape>
            <v:shape id="_x0000_s1059" style="position:absolute;left:6098;top:1024;width:3016;height:0" coordorigin="6098,1024" coordsize="3016,0" path="m6098,1024r3016,e" filled="f" strokeweight=".6pt">
              <v:path arrowok="t"/>
            </v:shape>
            <v:shape id="_x0000_s1058" style="position:absolute;left:3127;top:1019;width:0;height:575" coordorigin="3127,1019" coordsize="0,575" path="m3127,1019r,575e" filled="f" strokeweight=".6pt">
              <v:path arrowok="t"/>
            </v:shape>
            <v:shape id="_x0000_s1057" style="position:absolute;left:3132;top:1589;width:2956;height:0" coordorigin="3132,1589" coordsize="2956,0" path="m3132,1589r2956,e" filled="f" strokeweight=".6pt">
              <v:path arrowok="t"/>
            </v:shape>
            <v:shape id="_x0000_s1056" style="position:absolute;left:6093;top:1019;width:0;height:575" coordorigin="6093,1019" coordsize="0,575" path="m6093,1019r,575e" filled="f" strokeweight=".6pt">
              <v:path arrowok="t"/>
            </v:shape>
            <v:shape id="_x0000_s1055" style="position:absolute;left:6098;top:1589;width:3016;height:0" coordorigin="6098,1589" coordsize="3016,0" path="m6098,1589r3016,e" filled="f" strokeweight=".6pt">
              <v:path arrowok="t"/>
            </v:shape>
            <v:shape id="_x0000_s1054" style="position:absolute;left:9119;top:1019;width:0;height:575" coordorigin="9119,1019" coordsize="0,575" path="m9119,1019r,575e" filled="f" strokeweight=".6pt">
              <v:path arrowok="t"/>
            </v:shape>
            <w10:wrap anchorx="page"/>
          </v:group>
        </w:pict>
      </w:r>
      <w:r w:rsidR="00793D0E">
        <w:rPr>
          <w:sz w:val="24"/>
          <w:szCs w:val="24"/>
          <w:u w:val="single" w:color="000000"/>
        </w:rPr>
        <w:t>HARDWARE REQUIREMENTS</w:t>
      </w:r>
    </w:p>
    <w:p w:rsidR="00AA3E36" w:rsidRDefault="00AA3E36">
      <w:pPr>
        <w:spacing w:before="10" w:line="160" w:lineRule="exact"/>
        <w:rPr>
          <w:sz w:val="16"/>
          <w:szCs w:val="16"/>
        </w:rPr>
      </w:pPr>
    </w:p>
    <w:p w:rsidR="00AA3E36" w:rsidRDefault="00793D0E">
      <w:pPr>
        <w:spacing w:line="260" w:lineRule="exact"/>
        <w:ind w:left="2904" w:right="2989"/>
        <w:jc w:val="center"/>
        <w:rPr>
          <w:sz w:val="24"/>
          <w:szCs w:val="24"/>
        </w:rPr>
      </w:pPr>
      <w:r>
        <w:rPr>
          <w:position w:val="-1"/>
          <w:sz w:val="24"/>
          <w:szCs w:val="24"/>
        </w:rPr>
        <w:t>RAM                                          4 GB</w:t>
      </w:r>
    </w:p>
    <w:p w:rsidR="00AA3E36" w:rsidRDefault="00AA3E36">
      <w:pPr>
        <w:spacing w:before="15" w:line="240" w:lineRule="exact"/>
        <w:rPr>
          <w:sz w:val="24"/>
          <w:szCs w:val="24"/>
        </w:rPr>
        <w:sectPr w:rsidR="00AA3E36">
          <w:pgSz w:w="12240" w:h="15840"/>
          <w:pgMar w:top="1480" w:right="1360" w:bottom="280" w:left="1340" w:header="720" w:footer="720" w:gutter="0"/>
          <w:cols w:space="720"/>
        </w:sectPr>
      </w:pPr>
    </w:p>
    <w:p w:rsidR="00AA3E36" w:rsidRDefault="00793D0E">
      <w:pPr>
        <w:spacing w:before="29" w:line="243" w:lineRule="auto"/>
        <w:ind w:left="2287" w:right="-41" w:firstLine="405"/>
        <w:rPr>
          <w:sz w:val="24"/>
          <w:szCs w:val="24"/>
        </w:rPr>
      </w:pPr>
      <w:r>
        <w:rPr>
          <w:sz w:val="24"/>
          <w:szCs w:val="24"/>
        </w:rPr>
        <w:t>MINIMUM SPACEREQUIRED</w:t>
      </w:r>
    </w:p>
    <w:p w:rsidR="00AA3E36" w:rsidRDefault="00793D0E">
      <w:pPr>
        <w:spacing w:before="29"/>
        <w:rPr>
          <w:sz w:val="24"/>
          <w:szCs w:val="24"/>
        </w:rPr>
        <w:sectPr w:rsidR="00AA3E36">
          <w:type w:val="continuous"/>
          <w:pgSz w:w="12240" w:h="15840"/>
          <w:pgMar w:top="1480" w:right="1360" w:bottom="280" w:left="1340" w:header="720" w:footer="720" w:gutter="0"/>
          <w:cols w:num="2" w:space="720" w:equalWidth="0">
            <w:col w:w="4249" w:space="1699"/>
            <w:col w:w="3592"/>
          </w:cols>
        </w:sectPr>
      </w:pPr>
      <w:r>
        <w:br w:type="column"/>
      </w:r>
      <w:r>
        <w:rPr>
          <w:sz w:val="24"/>
          <w:szCs w:val="24"/>
        </w:rPr>
        <w:t>10 GB</w:t>
      </w:r>
    </w:p>
    <w:p w:rsidR="00AA3E36" w:rsidRDefault="00AA3E36">
      <w:pPr>
        <w:spacing w:before="1" w:line="120" w:lineRule="exact"/>
        <w:rPr>
          <w:sz w:val="12"/>
          <w:szCs w:val="12"/>
        </w:rPr>
      </w:pPr>
    </w:p>
    <w:p w:rsidR="00AA3E36" w:rsidRDefault="00AA3E36">
      <w:pPr>
        <w:spacing w:line="200" w:lineRule="exact"/>
      </w:pPr>
    </w:p>
    <w:p w:rsidR="00AA3E36" w:rsidRDefault="00793D0E">
      <w:pPr>
        <w:spacing w:before="29" w:line="260" w:lineRule="exact"/>
        <w:ind w:left="2622"/>
        <w:rPr>
          <w:sz w:val="24"/>
          <w:szCs w:val="24"/>
        </w:rPr>
      </w:pPr>
      <w:r>
        <w:rPr>
          <w:position w:val="-1"/>
          <w:sz w:val="24"/>
          <w:szCs w:val="24"/>
        </w:rPr>
        <w:t>Table 4.1. (Hardware Requirements Table)</w:t>
      </w:r>
    </w:p>
    <w:p w:rsidR="00AA3E36" w:rsidRDefault="00AA3E36">
      <w:pPr>
        <w:spacing w:before="5" w:line="100" w:lineRule="exact"/>
        <w:rPr>
          <w:sz w:val="10"/>
          <w:szCs w:val="10"/>
        </w:rPr>
      </w:pPr>
    </w:p>
    <w:p w:rsidR="00AA3E36" w:rsidRDefault="00AA3E36">
      <w:pPr>
        <w:spacing w:line="200" w:lineRule="exact"/>
      </w:pPr>
    </w:p>
    <w:p w:rsidR="00AA3E36" w:rsidRDefault="00793D0E">
      <w:pPr>
        <w:spacing w:before="29" w:line="260" w:lineRule="exact"/>
        <w:ind w:left="3177"/>
        <w:rPr>
          <w:sz w:val="24"/>
          <w:szCs w:val="24"/>
        </w:rPr>
      </w:pPr>
      <w:r>
        <w:rPr>
          <w:position w:val="-1"/>
          <w:sz w:val="24"/>
          <w:szCs w:val="24"/>
          <w:u w:val="single" w:color="000000"/>
        </w:rPr>
        <w:t>SOFTWARE REQUIREMENTS</w:t>
      </w:r>
    </w:p>
    <w:p w:rsidR="00AA3E36" w:rsidRDefault="00AA3E36">
      <w:pPr>
        <w:spacing w:line="200" w:lineRule="exact"/>
      </w:pPr>
    </w:p>
    <w:p w:rsidR="00AA3E36" w:rsidRDefault="00AA3E36">
      <w:pPr>
        <w:spacing w:before="10" w:line="200" w:lineRule="exact"/>
      </w:pPr>
    </w:p>
    <w:p w:rsidR="00AA3E36" w:rsidRDefault="00793D0E">
      <w:pPr>
        <w:spacing w:before="29" w:line="260" w:lineRule="exact"/>
        <w:ind w:left="2237"/>
        <w:rPr>
          <w:sz w:val="24"/>
          <w:szCs w:val="24"/>
        </w:rPr>
      </w:pPr>
      <w:r>
        <w:rPr>
          <w:position w:val="-1"/>
          <w:sz w:val="24"/>
          <w:szCs w:val="24"/>
        </w:rPr>
        <w:t>Operating Platform                    WINDOWS 10/10PRO</w:t>
      </w:r>
    </w:p>
    <w:p w:rsidR="00AA3E36" w:rsidRDefault="00AA3E36">
      <w:pPr>
        <w:spacing w:before="5" w:line="160" w:lineRule="exact"/>
        <w:rPr>
          <w:sz w:val="17"/>
          <w:szCs w:val="17"/>
        </w:rPr>
      </w:pPr>
    </w:p>
    <w:p w:rsidR="00AA3E36" w:rsidRDefault="00AA3E36">
      <w:pPr>
        <w:spacing w:line="200" w:lineRule="exact"/>
      </w:pPr>
    </w:p>
    <w:p w:rsidR="00AA3E36" w:rsidRDefault="00AA3E36">
      <w:pPr>
        <w:spacing w:line="200" w:lineRule="exact"/>
      </w:pPr>
    </w:p>
    <w:p w:rsidR="00AA3E36" w:rsidRDefault="00B96457">
      <w:pPr>
        <w:spacing w:before="29" w:line="260" w:lineRule="exact"/>
        <w:ind w:left="2207"/>
        <w:rPr>
          <w:sz w:val="24"/>
          <w:szCs w:val="24"/>
        </w:rPr>
      </w:pPr>
      <w:r>
        <w:pict>
          <v:group id="_x0000_s1038" style="position:absolute;left:0;text-align:left;margin-left:2in;margin-top:-78.65pt;width:324.25pt;height:211.9pt;z-index:-1091;mso-position-horizontal-relative:page" coordorigin="2880,-1573" coordsize="6485,4238">
            <v:shape id="_x0000_s1052" style="position:absolute;left:2891;top:-1562;width:6463;height:0" coordorigin="2891,-1562" coordsize="6463,0" path="m2891,-1562r6463,e" filled="f" strokeweight=".6pt">
              <v:path arrowok="t"/>
            </v:shape>
            <v:shape id="_x0000_s1051" style="position:absolute;left:2891;top:-852;width:3227;height:0" coordorigin="2891,-852" coordsize="3227,0" path="m2891,-852r3227,e" filled="f" strokeweight=".6pt">
              <v:path arrowok="t"/>
            </v:shape>
            <v:shape id="_x0000_s1050" style="position:absolute;left:6128;top:-852;width:3227;height:0" coordorigin="6128,-852" coordsize="3227,0" path="m6128,-852r3226,e" filled="f" strokeweight=".6pt">
              <v:path arrowok="t"/>
            </v:shape>
            <v:shape id="_x0000_s1049" style="position:absolute;left:2891;top:23;width:3227;height:0" coordorigin="2891,23" coordsize="3227,0" path="m2891,23r3227,e" filled="f" strokeweight=".6pt">
              <v:path arrowok="t"/>
            </v:shape>
            <v:shape id="_x0000_s1048" style="position:absolute;left:6128;top:23;width:3227;height:0" coordorigin="6128,23" coordsize="3227,0" path="m6128,23r3226,e" filled="f" strokeweight=".6pt">
              <v:path arrowok="t"/>
            </v:shape>
            <v:shape id="_x0000_s1047" style="position:absolute;left:2891;top:898;width:3227;height:0" coordorigin="2891,898" coordsize="3227,0" path="m2891,898r3227,e" filled="f" strokeweight=".6pt">
              <v:path arrowok="t"/>
            </v:shape>
            <v:shape id="_x0000_s1046" style="position:absolute;left:6128;top:898;width:3227;height:0" coordorigin="6128,898" coordsize="3227,0" path="m6128,898r3226,e" filled="f" strokeweight=".6pt">
              <v:path arrowok="t"/>
            </v:shape>
            <v:shape id="_x0000_s1045" style="position:absolute;left:2891;top:1774;width:3227;height:0" coordorigin="2891,1774" coordsize="3227,0" path="m2891,1774r3227,e" filled="f" strokeweight=".6pt">
              <v:path arrowok="t"/>
            </v:shape>
            <v:shape id="_x0000_s1044" style="position:absolute;left:6128;top:1774;width:3227;height:0" coordorigin="6128,1774" coordsize="3227,0" path="m6128,1774r3226,e" filled="f" strokeweight=".6pt">
              <v:path arrowok="t"/>
            </v:shape>
            <v:shape id="_x0000_s1043" style="position:absolute;left:2886;top:-1567;width:0;height:4226" coordorigin="2886,-1567" coordsize="0,4226" path="m2886,-1567r,4226e" filled="f" strokeweight=".6pt">
              <v:path arrowok="t"/>
            </v:shape>
            <v:shape id="_x0000_s1042" style="position:absolute;left:2891;top:2654;width:3227;height:0" coordorigin="2891,2654" coordsize="3227,0" path="m2891,2654r3227,e" filled="f" strokeweight=".6pt">
              <v:path arrowok="t"/>
            </v:shape>
            <v:shape id="_x0000_s1041" style="position:absolute;left:6123;top:-857;width:0;height:3516" coordorigin="6123,-857" coordsize="0,3516" path="m6123,-857r,3516e" filled="f" strokeweight=".6pt">
              <v:path arrowok="t"/>
            </v:shape>
            <v:shape id="_x0000_s1040" style="position:absolute;left:6128;top:2654;width:3227;height:0" coordorigin="6128,2654" coordsize="3227,0" path="m6128,2654r3226,e" filled="f" strokeweight=".6pt">
              <v:path arrowok="t"/>
            </v:shape>
            <v:shape id="_x0000_s1039" style="position:absolute;left:9359;top:-1567;width:0;height:4226" coordorigin="9359,-1567" coordsize="0,4226" path="m9359,-1567r,4226e" filled="f" strokeweight=".6pt">
              <v:path arrowok="t"/>
            </v:shape>
            <w10:wrap anchorx="page"/>
          </v:group>
        </w:pict>
      </w:r>
      <w:r w:rsidR="00793D0E">
        <w:rPr>
          <w:position w:val="-1"/>
          <w:sz w:val="24"/>
          <w:szCs w:val="24"/>
        </w:rPr>
        <w:t>Internet Connection                                1MBps</w:t>
      </w:r>
    </w:p>
    <w:p w:rsidR="00AA3E36" w:rsidRDefault="00AA3E36">
      <w:pPr>
        <w:spacing w:before="6" w:line="160" w:lineRule="exact"/>
        <w:rPr>
          <w:sz w:val="17"/>
          <w:szCs w:val="17"/>
        </w:rPr>
      </w:pPr>
    </w:p>
    <w:p w:rsidR="00AA3E36" w:rsidRDefault="00AA3E36">
      <w:pPr>
        <w:spacing w:line="200" w:lineRule="exact"/>
      </w:pPr>
    </w:p>
    <w:p w:rsidR="00AA3E36" w:rsidRDefault="00AA3E36">
      <w:pPr>
        <w:spacing w:line="200" w:lineRule="exact"/>
      </w:pPr>
    </w:p>
    <w:p w:rsidR="00AA3E36" w:rsidRDefault="00793D0E">
      <w:pPr>
        <w:spacing w:before="29" w:line="260" w:lineRule="exact"/>
        <w:ind w:left="2892"/>
        <w:rPr>
          <w:sz w:val="24"/>
          <w:szCs w:val="24"/>
        </w:rPr>
      </w:pPr>
      <w:r>
        <w:rPr>
          <w:position w:val="-1"/>
          <w:sz w:val="24"/>
          <w:szCs w:val="24"/>
        </w:rPr>
        <w:t>Tools                                    MATLAB 2018a</w:t>
      </w:r>
    </w:p>
    <w:p w:rsidR="00AA3E36" w:rsidRDefault="00AA3E36">
      <w:pPr>
        <w:spacing w:before="5" w:line="160" w:lineRule="exact"/>
        <w:rPr>
          <w:sz w:val="17"/>
          <w:szCs w:val="17"/>
        </w:rPr>
      </w:pPr>
    </w:p>
    <w:p w:rsidR="00AA3E36" w:rsidRDefault="00AA3E36">
      <w:pPr>
        <w:spacing w:line="200" w:lineRule="exact"/>
      </w:pPr>
    </w:p>
    <w:p w:rsidR="00AA3E36" w:rsidRDefault="00AA3E36">
      <w:pPr>
        <w:spacing w:line="200" w:lineRule="exact"/>
      </w:pPr>
    </w:p>
    <w:p w:rsidR="00AA3E36" w:rsidRDefault="00793D0E">
      <w:pPr>
        <w:spacing w:before="29" w:line="260" w:lineRule="exact"/>
        <w:ind w:left="2027"/>
        <w:rPr>
          <w:sz w:val="24"/>
          <w:szCs w:val="24"/>
        </w:rPr>
      </w:pPr>
      <w:r>
        <w:rPr>
          <w:position w:val="-1"/>
          <w:sz w:val="24"/>
          <w:szCs w:val="24"/>
        </w:rPr>
        <w:t xml:space="preserve">Operating System </w:t>
      </w:r>
      <w:proofErr w:type="gramStart"/>
      <w:r>
        <w:rPr>
          <w:position w:val="-1"/>
          <w:sz w:val="24"/>
          <w:szCs w:val="24"/>
        </w:rPr>
        <w:t>Type</w:t>
      </w:r>
      <w:proofErr w:type="gramEnd"/>
      <w:r>
        <w:rPr>
          <w:position w:val="-1"/>
          <w:sz w:val="24"/>
          <w:szCs w:val="24"/>
        </w:rPr>
        <w:t xml:space="preserve">                              64 bit</w:t>
      </w:r>
    </w:p>
    <w:p w:rsidR="00AA3E36" w:rsidRDefault="00AA3E36">
      <w:pPr>
        <w:spacing w:line="200" w:lineRule="exact"/>
      </w:pPr>
    </w:p>
    <w:p w:rsidR="00AA3E36" w:rsidRDefault="00AA3E36">
      <w:pPr>
        <w:spacing w:line="200" w:lineRule="exact"/>
      </w:pPr>
    </w:p>
    <w:p w:rsidR="00AA3E36" w:rsidRDefault="00AA3E36">
      <w:pPr>
        <w:spacing w:before="2" w:line="200" w:lineRule="exact"/>
      </w:pPr>
    </w:p>
    <w:p w:rsidR="00AA3E36" w:rsidRDefault="00793D0E">
      <w:pPr>
        <w:spacing w:before="8"/>
        <w:ind w:left="101"/>
        <w:rPr>
          <w:sz w:val="40"/>
          <w:szCs w:val="40"/>
        </w:rPr>
      </w:pPr>
      <w:r>
        <w:rPr>
          <w:sz w:val="40"/>
          <w:szCs w:val="40"/>
        </w:rPr>
        <w:t>(Software Requirements Table)</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8" w:line="260" w:lineRule="exact"/>
        <w:rPr>
          <w:sz w:val="26"/>
          <w:szCs w:val="26"/>
        </w:rPr>
      </w:pPr>
    </w:p>
    <w:p w:rsidR="00AA3E36" w:rsidRDefault="00793D0E">
      <w:pPr>
        <w:ind w:left="101"/>
        <w:rPr>
          <w:sz w:val="36"/>
          <w:szCs w:val="36"/>
        </w:rPr>
        <w:sectPr w:rsidR="00AA3E36">
          <w:type w:val="continuous"/>
          <w:pgSz w:w="12240" w:h="15840"/>
          <w:pgMar w:top="1480" w:right="1360" w:bottom="280" w:left="1340" w:header="720" w:footer="720" w:gutter="0"/>
          <w:cols w:space="720"/>
        </w:sectPr>
      </w:pPr>
      <w:r>
        <w:rPr>
          <w:color w:val="006FC0"/>
          <w:sz w:val="36"/>
          <w:szCs w:val="36"/>
        </w:rPr>
        <w:t>5. We developed this project as per the iterative waterfall model:</w:t>
      </w:r>
    </w:p>
    <w:p w:rsidR="00AA3E36" w:rsidRDefault="00AA3E36">
      <w:pPr>
        <w:spacing w:before="2" w:line="120" w:lineRule="exact"/>
        <w:rPr>
          <w:sz w:val="12"/>
          <w:szCs w:val="12"/>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B96457">
      <w:pPr>
        <w:spacing w:before="24" w:line="300" w:lineRule="exact"/>
        <w:ind w:left="6038"/>
        <w:rPr>
          <w:sz w:val="28"/>
          <w:szCs w:val="28"/>
        </w:rPr>
      </w:pPr>
      <w:r>
        <w:pict>
          <v:shape id="_x0000_s1037" type="#_x0000_t75" style="position:absolute;left:0;text-align:left;margin-left:90pt;margin-top:-145.05pt;width:282.7pt;height:159.25pt;z-index:-1090;mso-position-horizontal-relative:page">
            <v:imagedata r:id="rId30" o:title=""/>
            <w10:wrap anchorx="page"/>
          </v:shape>
        </w:pict>
      </w:r>
      <w:r>
        <w:pict>
          <v:shape id="_x0000_s1036" type="#_x0000_t75" style="position:absolute;left:0;text-align:left;margin-left:90pt;margin-top:70.1pt;width:297.55pt;height:167.2pt;z-index:-1089;mso-position-horizontal-relative:page">
            <v:imagedata r:id="rId31" o:title=""/>
            <w10:wrap anchorx="page"/>
          </v:shape>
        </w:pict>
      </w:r>
      <w:r w:rsidR="00793D0E">
        <w:rPr>
          <w:position w:val="-1"/>
          <w:sz w:val="28"/>
          <w:szCs w:val="28"/>
          <w:u w:val="single" w:color="000000"/>
        </w:rPr>
        <w:t xml:space="preserve"> 5.1</w:t>
      </w:r>
    </w:p>
    <w:p w:rsidR="00AA3E36" w:rsidRDefault="00AA3E36">
      <w:pPr>
        <w:spacing w:line="200" w:lineRule="exact"/>
      </w:pPr>
    </w:p>
    <w:p w:rsidR="00AA3E36" w:rsidRDefault="00AA3E36">
      <w:pPr>
        <w:spacing w:line="200" w:lineRule="exact"/>
      </w:pPr>
    </w:p>
    <w:p w:rsidR="00AA3E36" w:rsidRDefault="00AA3E36">
      <w:pPr>
        <w:spacing w:before="16" w:line="220" w:lineRule="exact"/>
        <w:rPr>
          <w:sz w:val="22"/>
          <w:szCs w:val="22"/>
        </w:rPr>
      </w:pPr>
    </w:p>
    <w:p w:rsidR="00AA3E36" w:rsidRDefault="00793D0E">
      <w:pPr>
        <w:spacing w:before="13" w:line="400" w:lineRule="exact"/>
        <w:ind w:left="2452"/>
        <w:rPr>
          <w:sz w:val="36"/>
          <w:szCs w:val="36"/>
        </w:rPr>
      </w:pPr>
      <w:r>
        <w:rPr>
          <w:position w:val="-1"/>
          <w:sz w:val="36"/>
          <w:szCs w:val="36"/>
        </w:rPr>
        <w:t>6</w:t>
      </w:r>
      <w:r>
        <w:rPr>
          <w:color w:val="006FC0"/>
          <w:position w:val="-1"/>
          <w:sz w:val="36"/>
          <w:szCs w:val="36"/>
        </w:rPr>
        <w:t xml:space="preserve">. </w:t>
      </w:r>
      <w:r>
        <w:rPr>
          <w:color w:val="000000"/>
          <w:position w:val="-1"/>
          <w:sz w:val="36"/>
          <w:szCs w:val="36"/>
          <w:u w:val="thick" w:color="000000"/>
        </w:rPr>
        <w:t>FLOW CHART</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6" w:line="200" w:lineRule="exact"/>
        <w:sectPr w:rsidR="00AA3E36">
          <w:pgSz w:w="12240" w:h="15840"/>
          <w:pgMar w:top="1480" w:right="1340" w:bottom="280" w:left="1420" w:header="720" w:footer="720" w:gutter="0"/>
          <w:cols w:space="720"/>
        </w:sectPr>
      </w:pPr>
    </w:p>
    <w:p w:rsidR="00AA3E36" w:rsidRDefault="00AA3E36">
      <w:pPr>
        <w:spacing w:line="200" w:lineRule="exact"/>
      </w:pPr>
    </w:p>
    <w:p w:rsidR="00AA3E36" w:rsidRDefault="00AA3E36">
      <w:pPr>
        <w:spacing w:before="6" w:line="220" w:lineRule="exact"/>
        <w:rPr>
          <w:sz w:val="22"/>
          <w:szCs w:val="22"/>
        </w:rPr>
      </w:pPr>
    </w:p>
    <w:p w:rsidR="00AA3E36" w:rsidRDefault="00793D0E">
      <w:pPr>
        <w:spacing w:line="440" w:lineRule="exact"/>
        <w:ind w:left="3302"/>
        <w:rPr>
          <w:sz w:val="40"/>
          <w:szCs w:val="40"/>
        </w:rPr>
      </w:pPr>
      <w:r>
        <w:rPr>
          <w:position w:val="-1"/>
          <w:sz w:val="40"/>
          <w:szCs w:val="40"/>
        </w:rPr>
        <w:t xml:space="preserve">7. </w:t>
      </w:r>
      <w:r>
        <w:rPr>
          <w:position w:val="-1"/>
          <w:sz w:val="40"/>
          <w:szCs w:val="40"/>
          <w:u w:val="thick" w:color="000000"/>
        </w:rPr>
        <w:t>ALGORITHM</w:t>
      </w:r>
    </w:p>
    <w:p w:rsidR="00AA3E36" w:rsidRDefault="00793D0E">
      <w:pPr>
        <w:spacing w:before="13"/>
        <w:rPr>
          <w:sz w:val="36"/>
          <w:szCs w:val="36"/>
        </w:rPr>
        <w:sectPr w:rsidR="00AA3E36">
          <w:type w:val="continuous"/>
          <w:pgSz w:w="12240" w:h="15840"/>
          <w:pgMar w:top="1480" w:right="1340" w:bottom="280" w:left="1420" w:header="720" w:footer="720" w:gutter="0"/>
          <w:cols w:num="2" w:space="720" w:equalWidth="0">
            <w:col w:w="6331" w:space="1"/>
            <w:col w:w="3148"/>
          </w:cols>
        </w:sectPr>
      </w:pPr>
      <w:r>
        <w:br w:type="column"/>
      </w:r>
      <w:r>
        <w:rPr>
          <w:sz w:val="36"/>
          <w:szCs w:val="36"/>
          <w:u w:val="thick" w:color="000000"/>
        </w:rPr>
        <w:t>6.1</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9" w:line="200" w:lineRule="exact"/>
      </w:pPr>
    </w:p>
    <w:p w:rsidR="00AA3E36" w:rsidRDefault="00793D0E">
      <w:pPr>
        <w:spacing w:before="32" w:line="260" w:lineRule="exact"/>
        <w:ind w:left="111" w:right="67"/>
        <w:rPr>
          <w:sz w:val="24"/>
          <w:szCs w:val="24"/>
        </w:rPr>
      </w:pPr>
      <w:r>
        <w:rPr>
          <w:sz w:val="24"/>
          <w:szCs w:val="24"/>
        </w:rPr>
        <w:t xml:space="preserve">The flowchart of the fingerprint enhancement algorithm </w:t>
      </w:r>
      <w:proofErr w:type="gramStart"/>
      <w:r>
        <w:rPr>
          <w:sz w:val="24"/>
          <w:szCs w:val="24"/>
        </w:rPr>
        <w:t>is shown</w:t>
      </w:r>
      <w:proofErr w:type="gramEnd"/>
      <w:r>
        <w:rPr>
          <w:sz w:val="24"/>
          <w:szCs w:val="24"/>
        </w:rPr>
        <w:t xml:space="preserve"> in Figure above. The main steps of the        algorithm include:</w:t>
      </w:r>
    </w:p>
    <w:p w:rsidR="00AA3E36" w:rsidRDefault="00AA3E36">
      <w:pPr>
        <w:spacing w:before="7" w:line="100" w:lineRule="exact"/>
        <w:rPr>
          <w:sz w:val="11"/>
          <w:szCs w:val="11"/>
        </w:rPr>
      </w:pPr>
    </w:p>
    <w:p w:rsidR="00AA3E36" w:rsidRDefault="00AA3E36">
      <w:pPr>
        <w:spacing w:line="200" w:lineRule="exact"/>
      </w:pPr>
    </w:p>
    <w:p w:rsidR="00AA3E36" w:rsidRDefault="00AA3E36">
      <w:pPr>
        <w:spacing w:line="200" w:lineRule="exact"/>
      </w:pPr>
    </w:p>
    <w:p w:rsidR="00AA3E36" w:rsidRDefault="000A1B76">
      <w:pPr>
        <w:spacing w:before="29" w:line="243" w:lineRule="auto"/>
        <w:ind w:left="1581" w:right="64" w:hanging="361"/>
        <w:rPr>
          <w:sz w:val="24"/>
          <w:szCs w:val="24"/>
        </w:rPr>
        <w:sectPr w:rsidR="00AA3E36">
          <w:type w:val="continuous"/>
          <w:pgSz w:w="12240" w:h="15840"/>
          <w:pgMar w:top="1480" w:right="1340" w:bottom="280" w:left="1420" w:header="720" w:footer="720" w:gutter="0"/>
          <w:cols w:space="720"/>
        </w:sectPr>
      </w:pPr>
      <w:r>
        <w:pict>
          <v:shape id="_x0000_i1033" type="#_x0000_t75" style="width:9.75pt;height:9.75pt">
            <v:imagedata r:id="rId26" o:title=""/>
          </v:shape>
        </w:pict>
      </w:r>
      <w:r w:rsidR="00793D0E">
        <w:t xml:space="preserve">    </w:t>
      </w:r>
      <w:r w:rsidR="00793D0E">
        <w:rPr>
          <w:sz w:val="24"/>
          <w:szCs w:val="24"/>
        </w:rPr>
        <w:t xml:space="preserve">Step 1: </w:t>
      </w:r>
      <w:r w:rsidR="00793D0E">
        <w:rPr>
          <w:sz w:val="24"/>
          <w:szCs w:val="24"/>
          <w:u w:val="single" w:color="000000"/>
        </w:rPr>
        <w:t>Normalization</w:t>
      </w:r>
      <w:r w:rsidR="00793D0E">
        <w:rPr>
          <w:sz w:val="24"/>
          <w:szCs w:val="24"/>
        </w:rPr>
        <w:t xml:space="preserve">: An input fingerprint image </w:t>
      </w:r>
      <w:proofErr w:type="gramStart"/>
      <w:r w:rsidR="00793D0E">
        <w:rPr>
          <w:sz w:val="24"/>
          <w:szCs w:val="24"/>
        </w:rPr>
        <w:t>is normalized</w:t>
      </w:r>
      <w:proofErr w:type="gramEnd"/>
      <w:r w:rsidR="00793D0E">
        <w:rPr>
          <w:sz w:val="24"/>
          <w:szCs w:val="24"/>
        </w:rPr>
        <w:t xml:space="preserve"> so that it has a pre-specified mean and variance.</w:t>
      </w:r>
    </w:p>
    <w:p w:rsidR="00AA3E36" w:rsidRDefault="00AA3E36">
      <w:pPr>
        <w:spacing w:before="3" w:line="180" w:lineRule="exact"/>
        <w:rPr>
          <w:sz w:val="19"/>
          <w:szCs w:val="19"/>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0A1B76">
      <w:pPr>
        <w:spacing w:before="32" w:line="260" w:lineRule="exact"/>
        <w:ind w:left="1661" w:right="61" w:hanging="361"/>
        <w:rPr>
          <w:sz w:val="24"/>
          <w:szCs w:val="24"/>
        </w:rPr>
      </w:pPr>
      <w:r>
        <w:pict>
          <v:shape id="_x0000_i1034" type="#_x0000_t75" style="width:9.75pt;height:9.75pt">
            <v:imagedata r:id="rId26" o:title=""/>
          </v:shape>
        </w:pict>
      </w:r>
      <w:r w:rsidR="00793D0E">
        <w:t xml:space="preserve">    </w:t>
      </w:r>
      <w:r w:rsidR="00793D0E">
        <w:rPr>
          <w:sz w:val="24"/>
          <w:szCs w:val="24"/>
        </w:rPr>
        <w:t xml:space="preserve">Step 2: </w:t>
      </w:r>
      <w:r w:rsidR="00793D0E">
        <w:rPr>
          <w:sz w:val="24"/>
          <w:szCs w:val="24"/>
          <w:u w:val="single" w:color="000000"/>
        </w:rPr>
        <w:t>Local orientation estimation</w:t>
      </w:r>
      <w:r w:rsidR="00793D0E">
        <w:rPr>
          <w:sz w:val="24"/>
          <w:szCs w:val="24"/>
        </w:rPr>
        <w:t xml:space="preserve">: The orientation image </w:t>
      </w:r>
      <w:proofErr w:type="gramStart"/>
      <w:r w:rsidR="00793D0E">
        <w:rPr>
          <w:sz w:val="24"/>
          <w:szCs w:val="24"/>
        </w:rPr>
        <w:t>is estimated</w:t>
      </w:r>
      <w:proofErr w:type="gramEnd"/>
      <w:r w:rsidR="00793D0E">
        <w:rPr>
          <w:sz w:val="24"/>
          <w:szCs w:val="24"/>
        </w:rPr>
        <w:t xml:space="preserve"> from the normalized input fingerprint image.</w:t>
      </w:r>
    </w:p>
    <w:p w:rsidR="00AA3E36" w:rsidRDefault="000A1B76">
      <w:pPr>
        <w:spacing w:line="260" w:lineRule="exact"/>
        <w:ind w:left="1300"/>
        <w:rPr>
          <w:sz w:val="24"/>
          <w:szCs w:val="24"/>
        </w:rPr>
      </w:pPr>
      <w:r>
        <w:pict>
          <v:shape id="_x0000_i1035" type="#_x0000_t75" style="width:9.75pt;height:9.75pt">
            <v:imagedata r:id="rId26" o:title=""/>
          </v:shape>
        </w:pict>
      </w:r>
      <w:r w:rsidR="00793D0E">
        <w:t xml:space="preserve">   </w:t>
      </w:r>
      <w:r w:rsidR="00793D0E">
        <w:rPr>
          <w:sz w:val="24"/>
          <w:szCs w:val="24"/>
        </w:rPr>
        <w:t xml:space="preserve">Step 3: </w:t>
      </w:r>
      <w:r w:rsidR="00793D0E">
        <w:rPr>
          <w:sz w:val="24"/>
          <w:szCs w:val="24"/>
          <w:u w:val="single" w:color="000000"/>
        </w:rPr>
        <w:t>Local frequency estimation</w:t>
      </w:r>
      <w:r w:rsidR="00793D0E">
        <w:rPr>
          <w:sz w:val="24"/>
          <w:szCs w:val="24"/>
        </w:rPr>
        <w:t xml:space="preserve">: The frequency image </w:t>
      </w:r>
      <w:proofErr w:type="gramStart"/>
      <w:r w:rsidR="00793D0E">
        <w:rPr>
          <w:sz w:val="24"/>
          <w:szCs w:val="24"/>
        </w:rPr>
        <w:t>is computed</w:t>
      </w:r>
      <w:proofErr w:type="gramEnd"/>
      <w:r w:rsidR="00793D0E">
        <w:rPr>
          <w:sz w:val="24"/>
          <w:szCs w:val="24"/>
        </w:rPr>
        <w:t xml:space="preserve"> from the</w:t>
      </w:r>
    </w:p>
    <w:p w:rsidR="00AA3E36" w:rsidRDefault="00793D0E">
      <w:pPr>
        <w:spacing w:before="4" w:line="260" w:lineRule="exact"/>
        <w:ind w:left="1661"/>
        <w:rPr>
          <w:sz w:val="24"/>
          <w:szCs w:val="24"/>
        </w:rPr>
      </w:pPr>
      <w:proofErr w:type="gramStart"/>
      <w:r>
        <w:rPr>
          <w:position w:val="-1"/>
          <w:sz w:val="24"/>
          <w:szCs w:val="24"/>
        </w:rPr>
        <w:t>normalized</w:t>
      </w:r>
      <w:proofErr w:type="gramEnd"/>
      <w:r>
        <w:rPr>
          <w:position w:val="-1"/>
          <w:sz w:val="24"/>
          <w:szCs w:val="24"/>
        </w:rPr>
        <w:t xml:space="preserve"> input fingerprint image and estimated orientation image.</w:t>
      </w:r>
    </w:p>
    <w:p w:rsidR="00AA3E36" w:rsidRDefault="00AA3E36">
      <w:pPr>
        <w:spacing w:before="5" w:line="120" w:lineRule="exact"/>
        <w:rPr>
          <w:sz w:val="12"/>
          <w:szCs w:val="12"/>
        </w:rPr>
      </w:pPr>
    </w:p>
    <w:p w:rsidR="00AA3E36" w:rsidRDefault="00AA3E36">
      <w:pPr>
        <w:spacing w:line="200" w:lineRule="exact"/>
      </w:pPr>
    </w:p>
    <w:p w:rsidR="00AA3E36" w:rsidRDefault="00AA3E36">
      <w:pPr>
        <w:spacing w:line="200" w:lineRule="exact"/>
      </w:pPr>
    </w:p>
    <w:p w:rsidR="00AA3E36" w:rsidRDefault="000A1B76">
      <w:pPr>
        <w:spacing w:before="29"/>
        <w:ind w:left="1661" w:right="63" w:hanging="361"/>
        <w:jc w:val="both"/>
        <w:rPr>
          <w:sz w:val="24"/>
          <w:szCs w:val="24"/>
        </w:rPr>
      </w:pPr>
      <w:r>
        <w:pict>
          <v:shape id="_x0000_i1036" type="#_x0000_t75" style="width:9.75pt;height:9.75pt">
            <v:imagedata r:id="rId26" o:title=""/>
          </v:shape>
        </w:pict>
      </w:r>
      <w:r w:rsidR="00793D0E">
        <w:t xml:space="preserve">    </w:t>
      </w:r>
      <w:r w:rsidR="00793D0E">
        <w:rPr>
          <w:sz w:val="24"/>
          <w:szCs w:val="24"/>
        </w:rPr>
        <w:t xml:space="preserve">Step 4: </w:t>
      </w:r>
      <w:r w:rsidR="00793D0E">
        <w:rPr>
          <w:sz w:val="24"/>
          <w:szCs w:val="24"/>
          <w:u w:val="single" w:color="000000"/>
        </w:rPr>
        <w:t>Region mask estimation</w:t>
      </w:r>
      <w:r w:rsidR="00793D0E">
        <w:rPr>
          <w:sz w:val="24"/>
          <w:szCs w:val="24"/>
        </w:rPr>
        <w:t xml:space="preserve">: The region mask is obtained by classifying each block   in   the   normalized   input   fingerprint   image   into   a   recoverable   or   </w:t>
      </w:r>
      <w:proofErr w:type="gramStart"/>
      <w:r w:rsidR="00793D0E">
        <w:rPr>
          <w:sz w:val="24"/>
          <w:szCs w:val="24"/>
        </w:rPr>
        <w:t>a</w:t>
      </w:r>
      <w:proofErr w:type="gramEnd"/>
      <w:r w:rsidR="00793D0E">
        <w:rPr>
          <w:sz w:val="24"/>
          <w:szCs w:val="24"/>
        </w:rPr>
        <w:t xml:space="preserve"> unrecoverable block. </w:t>
      </w:r>
      <w:proofErr w:type="gramStart"/>
      <w:r w:rsidR="00793D0E">
        <w:rPr>
          <w:sz w:val="24"/>
          <w:szCs w:val="24"/>
        </w:rPr>
        <w:t>input</w:t>
      </w:r>
      <w:proofErr w:type="gramEnd"/>
      <w:r w:rsidR="00793D0E">
        <w:rPr>
          <w:sz w:val="24"/>
          <w:szCs w:val="24"/>
        </w:rPr>
        <w:t xml:space="preserve"> fingerprint image to obtained an enhanced fingerprint</w:t>
      </w:r>
    </w:p>
    <w:p w:rsidR="00AA3E36" w:rsidRDefault="00AA3E36">
      <w:pPr>
        <w:spacing w:before="9" w:line="100" w:lineRule="exact"/>
        <w:rPr>
          <w:sz w:val="11"/>
          <w:szCs w:val="11"/>
        </w:rPr>
      </w:pPr>
    </w:p>
    <w:p w:rsidR="00AA3E36" w:rsidRDefault="00AA3E36">
      <w:pPr>
        <w:spacing w:line="200" w:lineRule="exact"/>
      </w:pPr>
    </w:p>
    <w:p w:rsidR="00AA3E36" w:rsidRDefault="00AA3E36">
      <w:pPr>
        <w:spacing w:line="200" w:lineRule="exact"/>
      </w:pPr>
    </w:p>
    <w:p w:rsidR="00AA3E36" w:rsidRDefault="000A1B76">
      <w:pPr>
        <w:spacing w:before="29"/>
        <w:ind w:left="1661" w:right="66" w:hanging="361"/>
        <w:jc w:val="both"/>
        <w:rPr>
          <w:sz w:val="24"/>
          <w:szCs w:val="24"/>
        </w:rPr>
      </w:pPr>
      <w:r>
        <w:pict>
          <v:shape id="_x0000_i1037" type="#_x0000_t75" style="width:9.75pt;height:9.75pt">
            <v:imagedata r:id="rId26" o:title=""/>
          </v:shape>
        </w:pict>
      </w:r>
      <w:r w:rsidR="00793D0E">
        <w:t xml:space="preserve">    </w:t>
      </w:r>
      <w:r w:rsidR="00793D0E">
        <w:rPr>
          <w:sz w:val="24"/>
          <w:szCs w:val="24"/>
        </w:rPr>
        <w:t xml:space="preserve">Step 5: </w:t>
      </w:r>
      <w:r w:rsidR="00793D0E">
        <w:rPr>
          <w:sz w:val="24"/>
          <w:szCs w:val="24"/>
          <w:u w:val="single" w:color="000000"/>
        </w:rPr>
        <w:t>Filtering</w:t>
      </w:r>
      <w:r w:rsidR="00793D0E">
        <w:rPr>
          <w:sz w:val="24"/>
          <w:szCs w:val="24"/>
        </w:rPr>
        <w:t xml:space="preserve">: A bank of gator filter which is turned to local ridge </w:t>
      </w:r>
      <w:proofErr w:type="gramStart"/>
      <w:r w:rsidR="00793D0E">
        <w:rPr>
          <w:sz w:val="24"/>
          <w:szCs w:val="24"/>
        </w:rPr>
        <w:t>orientation and ridge frequency is applied to the ridge</w:t>
      </w:r>
      <w:proofErr w:type="gramEnd"/>
      <w:r w:rsidR="00793D0E">
        <w:rPr>
          <w:sz w:val="24"/>
          <w:szCs w:val="24"/>
        </w:rPr>
        <w:t xml:space="preserve"> and furrow pixels in the normalized input fingerprint image to obtain an enhanced fingerprint image.</w:t>
      </w:r>
    </w:p>
    <w:p w:rsidR="00AA3E36" w:rsidRDefault="00AA3E36">
      <w:pPr>
        <w:spacing w:before="2" w:line="120" w:lineRule="exact"/>
        <w:rPr>
          <w:sz w:val="12"/>
          <w:szCs w:val="12"/>
        </w:rPr>
      </w:pPr>
    </w:p>
    <w:p w:rsidR="00AA3E36" w:rsidRDefault="00AA3E36">
      <w:pPr>
        <w:spacing w:line="200" w:lineRule="exact"/>
      </w:pPr>
    </w:p>
    <w:p w:rsidR="00AA3E36" w:rsidRDefault="00AA3E36">
      <w:pPr>
        <w:spacing w:line="200" w:lineRule="exact"/>
      </w:pPr>
    </w:p>
    <w:p w:rsidR="00AA3E36" w:rsidRDefault="00793D0E">
      <w:pPr>
        <w:spacing w:before="24" w:line="300" w:lineRule="exact"/>
        <w:ind w:left="101"/>
        <w:rPr>
          <w:sz w:val="28"/>
          <w:szCs w:val="28"/>
        </w:rPr>
      </w:pPr>
      <w:r>
        <w:rPr>
          <w:position w:val="-1"/>
          <w:sz w:val="28"/>
          <w:szCs w:val="28"/>
          <w:u w:val="single" w:color="000000"/>
        </w:rPr>
        <w:t>NORMALIZATION:</w:t>
      </w:r>
    </w:p>
    <w:p w:rsidR="00AA3E36" w:rsidRDefault="00AA3E36">
      <w:pPr>
        <w:spacing w:before="2" w:line="120" w:lineRule="exact"/>
        <w:rPr>
          <w:sz w:val="13"/>
          <w:szCs w:val="13"/>
        </w:rPr>
      </w:pPr>
    </w:p>
    <w:p w:rsidR="00AA3E36" w:rsidRDefault="00AA3E36">
      <w:pPr>
        <w:spacing w:line="200" w:lineRule="exact"/>
      </w:pPr>
    </w:p>
    <w:p w:rsidR="00AA3E36" w:rsidRDefault="00AA3E36">
      <w:pPr>
        <w:spacing w:line="200" w:lineRule="exact"/>
      </w:pPr>
    </w:p>
    <w:p w:rsidR="00AA3E36" w:rsidRDefault="00793D0E">
      <w:pPr>
        <w:spacing w:before="29"/>
        <w:ind w:left="101" w:right="62"/>
        <w:jc w:val="both"/>
        <w:rPr>
          <w:sz w:val="24"/>
          <w:szCs w:val="24"/>
        </w:rPr>
      </w:pPr>
      <w:r>
        <w:rPr>
          <w:sz w:val="24"/>
          <w:szCs w:val="24"/>
        </w:rPr>
        <w:t xml:space="preserve">It is the first step in the enhancement algorithm. Normalization </w:t>
      </w:r>
      <w:proofErr w:type="gramStart"/>
      <w:r>
        <w:rPr>
          <w:sz w:val="24"/>
          <w:szCs w:val="24"/>
        </w:rPr>
        <w:t>is done</w:t>
      </w:r>
      <w:proofErr w:type="gramEnd"/>
      <w:r>
        <w:rPr>
          <w:sz w:val="24"/>
          <w:szCs w:val="24"/>
        </w:rPr>
        <w:t xml:space="preserve"> so that the gray level values lies within a given set of values. The fingerprint image </w:t>
      </w:r>
      <w:proofErr w:type="gramStart"/>
      <w:r>
        <w:rPr>
          <w:sz w:val="24"/>
          <w:szCs w:val="24"/>
        </w:rPr>
        <w:t>is normalized</w:t>
      </w:r>
      <w:proofErr w:type="gramEnd"/>
      <w:r>
        <w:rPr>
          <w:sz w:val="24"/>
          <w:szCs w:val="24"/>
        </w:rPr>
        <w:t xml:space="preserve"> to have a predefined mean and variance. This is </w:t>
      </w:r>
      <w:proofErr w:type="gramStart"/>
      <w:r>
        <w:rPr>
          <w:sz w:val="24"/>
          <w:szCs w:val="24"/>
        </w:rPr>
        <w:t>required</w:t>
      </w:r>
      <w:proofErr w:type="gramEnd"/>
      <w:r>
        <w:rPr>
          <w:sz w:val="24"/>
          <w:szCs w:val="24"/>
        </w:rPr>
        <w:t xml:space="preserve"> as the image usually has distorted levels of gray values among the ridges and the valleys. Normalization allows </w:t>
      </w:r>
      <w:proofErr w:type="gramStart"/>
      <w:r>
        <w:rPr>
          <w:sz w:val="24"/>
          <w:szCs w:val="24"/>
        </w:rPr>
        <w:t>to standardize</w:t>
      </w:r>
      <w:proofErr w:type="gramEnd"/>
      <w:r>
        <w:rPr>
          <w:sz w:val="24"/>
          <w:szCs w:val="24"/>
        </w:rPr>
        <w:t xml:space="preserve"> the distorted levels of variation in the gray scale values. Normalization involves </w:t>
      </w:r>
      <w:proofErr w:type="gramStart"/>
      <w:r>
        <w:rPr>
          <w:sz w:val="24"/>
          <w:szCs w:val="24"/>
        </w:rPr>
        <w:t>pixel-wise</w:t>
      </w:r>
      <w:proofErr w:type="gramEnd"/>
      <w:r>
        <w:rPr>
          <w:sz w:val="24"/>
          <w:szCs w:val="24"/>
        </w:rPr>
        <w:t xml:space="preserve"> operations and does not change the ridge and valley structures.</w:t>
      </w:r>
    </w:p>
    <w:p w:rsidR="00AA3E36" w:rsidRDefault="00AA3E36">
      <w:pPr>
        <w:spacing w:before="9" w:line="140" w:lineRule="exact"/>
        <w:rPr>
          <w:sz w:val="15"/>
          <w:szCs w:val="15"/>
        </w:rPr>
      </w:pPr>
    </w:p>
    <w:p w:rsidR="00AA3E36" w:rsidRDefault="00AA3E36">
      <w:pPr>
        <w:spacing w:line="200" w:lineRule="exact"/>
      </w:pPr>
    </w:p>
    <w:p w:rsidR="00AA3E36" w:rsidRDefault="00AA3E36">
      <w:pPr>
        <w:spacing w:line="200" w:lineRule="exact"/>
      </w:pPr>
    </w:p>
    <w:p w:rsidR="00AA3E36" w:rsidRDefault="00793D0E">
      <w:pPr>
        <w:spacing w:line="260" w:lineRule="exact"/>
        <w:ind w:left="101" w:right="62"/>
        <w:jc w:val="both"/>
        <w:rPr>
          <w:sz w:val="24"/>
          <w:szCs w:val="24"/>
        </w:rPr>
      </w:pPr>
      <w:r>
        <w:rPr>
          <w:sz w:val="24"/>
          <w:szCs w:val="24"/>
        </w:rPr>
        <w:t xml:space="preserve">Normalization is a linear process. Suppose the intensity range of the image is 50 to 180 and the desired range is 0 to 255 the process entails subtracting 50 from each of pixel intensity, making the range 0 to 130. </w:t>
      </w:r>
      <w:proofErr w:type="gramStart"/>
      <w:r>
        <w:rPr>
          <w:sz w:val="24"/>
          <w:szCs w:val="24"/>
        </w:rPr>
        <w:t>Each pixel intensity is multiplied by 255/130, making the range 0 to 255</w:t>
      </w:r>
      <w:proofErr w:type="gramEnd"/>
      <w:r>
        <w:rPr>
          <w:sz w:val="24"/>
          <w:szCs w:val="24"/>
        </w:rPr>
        <w:t>.</w:t>
      </w:r>
    </w:p>
    <w:p w:rsidR="00AA3E36" w:rsidRDefault="000A1B76">
      <w:pPr>
        <w:spacing w:line="3060" w:lineRule="exact"/>
        <w:ind w:left="445" w:right="-41"/>
        <w:rPr>
          <w:sz w:val="24"/>
          <w:szCs w:val="24"/>
        </w:rPr>
        <w:sectPr w:rsidR="00AA3E36">
          <w:pgSz w:w="12240" w:h="15840"/>
          <w:pgMar w:top="1480" w:right="1340" w:bottom="280" w:left="1340" w:header="720" w:footer="720" w:gutter="0"/>
          <w:cols w:space="720"/>
        </w:sectPr>
      </w:pPr>
      <w:r>
        <w:pict>
          <v:shape id="_x0000_i1038" type="#_x0000_t75" style="width:417.75pt;height:151.5pt">
            <v:imagedata r:id="rId32" o:title=""/>
          </v:shape>
        </w:pict>
      </w:r>
      <w:r w:rsidR="00793D0E">
        <w:rPr>
          <w:sz w:val="24"/>
          <w:szCs w:val="24"/>
        </w:rPr>
        <w:t>9.1</w:t>
      </w:r>
    </w:p>
    <w:p w:rsidR="00AA3E36" w:rsidRDefault="00AA3E36">
      <w:pPr>
        <w:spacing w:before="3" w:line="180" w:lineRule="exact"/>
        <w:rPr>
          <w:sz w:val="19"/>
          <w:szCs w:val="19"/>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793D0E">
      <w:pPr>
        <w:spacing w:before="29"/>
        <w:ind w:left="1722"/>
        <w:rPr>
          <w:sz w:val="24"/>
          <w:szCs w:val="24"/>
        </w:rPr>
      </w:pPr>
      <w:r>
        <w:rPr>
          <w:sz w:val="24"/>
          <w:szCs w:val="24"/>
        </w:rPr>
        <w:t xml:space="preserve">(a)  </w:t>
      </w:r>
      <w:proofErr w:type="gramStart"/>
      <w:r>
        <w:rPr>
          <w:sz w:val="24"/>
          <w:szCs w:val="24"/>
        </w:rPr>
        <w:t>input</w:t>
      </w:r>
      <w:proofErr w:type="gramEnd"/>
      <w:r>
        <w:rPr>
          <w:sz w:val="24"/>
          <w:szCs w:val="24"/>
        </w:rPr>
        <w:t xml:space="preserve"> image                                                   (b) normalized image</w:t>
      </w:r>
    </w:p>
    <w:p w:rsidR="00AA3E36" w:rsidRDefault="00AA3E36">
      <w:pPr>
        <w:spacing w:before="5" w:line="140" w:lineRule="exact"/>
        <w:rPr>
          <w:sz w:val="15"/>
          <w:szCs w:val="15"/>
        </w:rPr>
      </w:pPr>
    </w:p>
    <w:p w:rsidR="00AA3E36" w:rsidRDefault="00AA3E36">
      <w:pPr>
        <w:spacing w:line="200" w:lineRule="exact"/>
      </w:pPr>
    </w:p>
    <w:p w:rsidR="00AA3E36" w:rsidRDefault="00AA3E36">
      <w:pPr>
        <w:spacing w:line="200" w:lineRule="exact"/>
      </w:pPr>
    </w:p>
    <w:p w:rsidR="00AA3E36" w:rsidRDefault="00793D0E">
      <w:pPr>
        <w:ind w:left="101" w:right="1397"/>
        <w:jc w:val="both"/>
        <w:rPr>
          <w:sz w:val="24"/>
          <w:szCs w:val="24"/>
        </w:rPr>
      </w:pPr>
      <w:r>
        <w:rPr>
          <w:sz w:val="24"/>
          <w:szCs w:val="24"/>
        </w:rPr>
        <w:t xml:space="preserve">Histogram equalization, as normalization method, is a process to enhance the contrast of images by transforming its intensity values. Usually a fingerprint image has different gray values for every pixel. It is desirable to have the gray value around a mean value. This </w:t>
      </w:r>
      <w:proofErr w:type="gramStart"/>
      <w:r>
        <w:rPr>
          <w:sz w:val="24"/>
          <w:szCs w:val="24"/>
        </w:rPr>
        <w:t>is achieved</w:t>
      </w:r>
      <w:proofErr w:type="gramEnd"/>
      <w:r>
        <w:rPr>
          <w:sz w:val="24"/>
          <w:szCs w:val="24"/>
        </w:rPr>
        <w:t xml:space="preserve"> by histogram equalization. It increases the local contrast of images. Thus the intensities can be distributed on </w:t>
      </w:r>
      <w:proofErr w:type="gramStart"/>
      <w:r>
        <w:rPr>
          <w:sz w:val="24"/>
          <w:szCs w:val="24"/>
        </w:rPr>
        <w:t>the  histogram</w:t>
      </w:r>
      <w:proofErr w:type="gramEnd"/>
      <w:r>
        <w:rPr>
          <w:sz w:val="24"/>
          <w:szCs w:val="24"/>
        </w:rPr>
        <w:t>.  This  allows  for  areas  of  lower  local  contrast  to  gain  a  higher  contrast  without affecting the global contrast. Histogram equalization accomplishes this by effectively spreading out the intensity values.</w:t>
      </w:r>
    </w:p>
    <w:p w:rsidR="00AA3E36" w:rsidRDefault="00AA3E36">
      <w:pPr>
        <w:spacing w:before="6" w:line="180" w:lineRule="exact"/>
        <w:rPr>
          <w:sz w:val="18"/>
          <w:szCs w:val="18"/>
        </w:rPr>
      </w:pPr>
    </w:p>
    <w:p w:rsidR="00AA3E36" w:rsidRDefault="00AA3E36">
      <w:pPr>
        <w:spacing w:line="200" w:lineRule="exact"/>
      </w:pPr>
    </w:p>
    <w:p w:rsidR="00AA3E36" w:rsidRDefault="00AA3E36">
      <w:pPr>
        <w:spacing w:line="200" w:lineRule="exact"/>
        <w:sectPr w:rsidR="00AA3E36">
          <w:pgSz w:w="12240" w:h="15840"/>
          <w:pgMar w:top="1480" w:right="0" w:bottom="280" w:left="1340" w:header="720" w:footer="720" w:gutter="0"/>
          <w:cols w:space="720"/>
        </w:sectPr>
      </w:pPr>
    </w:p>
    <w:p w:rsidR="00AA3E36" w:rsidRDefault="00AA3E36">
      <w:pPr>
        <w:spacing w:line="120" w:lineRule="exact"/>
        <w:rPr>
          <w:sz w:val="13"/>
          <w:szCs w:val="13"/>
        </w:rPr>
      </w:pPr>
    </w:p>
    <w:p w:rsidR="00AA3E36" w:rsidRDefault="00AA3E36">
      <w:pPr>
        <w:spacing w:line="200" w:lineRule="exact"/>
      </w:pPr>
    </w:p>
    <w:p w:rsidR="00AA3E36" w:rsidRDefault="00AA3E36">
      <w:pPr>
        <w:spacing w:line="200" w:lineRule="exact"/>
      </w:pPr>
    </w:p>
    <w:p w:rsidR="00AA3E36" w:rsidRDefault="00793D0E">
      <w:pPr>
        <w:spacing w:line="300" w:lineRule="exact"/>
        <w:ind w:left="501" w:right="-62"/>
        <w:rPr>
          <w:sz w:val="28"/>
          <w:szCs w:val="28"/>
        </w:rPr>
      </w:pPr>
      <w:r>
        <w:rPr>
          <w:position w:val="-1"/>
          <w:sz w:val="28"/>
          <w:szCs w:val="28"/>
          <w:u w:val="single" w:color="000000"/>
        </w:rPr>
        <w:t xml:space="preserve">RGB to </w:t>
      </w:r>
      <w:proofErr w:type="gramStart"/>
      <w:r>
        <w:rPr>
          <w:position w:val="-1"/>
          <w:sz w:val="28"/>
          <w:szCs w:val="28"/>
          <w:u w:val="single" w:color="000000"/>
        </w:rPr>
        <w:t>GRAY</w:t>
      </w:r>
      <w:r>
        <w:rPr>
          <w:position w:val="-1"/>
          <w:sz w:val="28"/>
          <w:szCs w:val="28"/>
        </w:rPr>
        <w:t xml:space="preserve"> :</w:t>
      </w:r>
      <w:proofErr w:type="gramEnd"/>
    </w:p>
    <w:p w:rsidR="00AA3E36" w:rsidRDefault="00793D0E">
      <w:pPr>
        <w:spacing w:before="8"/>
        <w:rPr>
          <w:sz w:val="40"/>
          <w:szCs w:val="40"/>
        </w:rPr>
        <w:sectPr w:rsidR="00AA3E36">
          <w:type w:val="continuous"/>
          <w:pgSz w:w="12240" w:h="15840"/>
          <w:pgMar w:top="1480" w:right="0" w:bottom="280" w:left="1340" w:header="720" w:footer="720" w:gutter="0"/>
          <w:cols w:num="2" w:space="720" w:equalWidth="0">
            <w:col w:w="2370" w:space="1507"/>
            <w:col w:w="7023"/>
          </w:cols>
        </w:sectPr>
      </w:pPr>
      <w:r>
        <w:br w:type="column"/>
      </w:r>
      <w:proofErr w:type="gramStart"/>
      <w:r>
        <w:rPr>
          <w:sz w:val="40"/>
          <w:szCs w:val="40"/>
          <w:u w:val="thick" w:color="000000"/>
        </w:rPr>
        <w:t>8.RESULT</w:t>
      </w:r>
      <w:proofErr w:type="gramEnd"/>
    </w:p>
    <w:p w:rsidR="00AA3E36" w:rsidRDefault="000A1B76">
      <w:pPr>
        <w:spacing w:before="56"/>
        <w:ind w:left="100"/>
      </w:pPr>
      <w:r>
        <w:pict>
          <v:shape id="_x0000_i1039" type="#_x0000_t75" style="width:536.25pt;height:302.25pt">
            <v:imagedata r:id="rId33" o:title=""/>
          </v:shape>
        </w:pict>
      </w:r>
    </w:p>
    <w:p w:rsidR="00AA3E36" w:rsidRDefault="00793D0E">
      <w:pPr>
        <w:spacing w:before="62"/>
        <w:ind w:left="4024" w:right="5819"/>
        <w:jc w:val="center"/>
        <w:rPr>
          <w:sz w:val="24"/>
          <w:szCs w:val="24"/>
        </w:rPr>
        <w:sectPr w:rsidR="00AA3E36">
          <w:type w:val="continuous"/>
          <w:pgSz w:w="12240" w:h="15840"/>
          <w:pgMar w:top="1480" w:right="0" w:bottom="280" w:left="1340" w:header="720" w:footer="720" w:gutter="0"/>
          <w:cols w:space="720"/>
        </w:sectPr>
      </w:pPr>
      <w:r>
        <w:rPr>
          <w:sz w:val="24"/>
          <w:szCs w:val="24"/>
        </w:rPr>
        <w:t>Figure 8.1</w:t>
      </w:r>
    </w:p>
    <w:p w:rsidR="00AA3E36" w:rsidRDefault="00AA3E36">
      <w:pPr>
        <w:spacing w:before="3" w:line="160" w:lineRule="exact"/>
        <w:rPr>
          <w:sz w:val="16"/>
          <w:szCs w:val="16"/>
        </w:rPr>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793D0E">
      <w:pPr>
        <w:spacing w:before="29" w:line="260" w:lineRule="exact"/>
        <w:ind w:left="451"/>
        <w:rPr>
          <w:sz w:val="24"/>
          <w:szCs w:val="24"/>
        </w:rPr>
      </w:pPr>
      <w:r>
        <w:rPr>
          <w:position w:val="-1"/>
          <w:sz w:val="24"/>
          <w:szCs w:val="24"/>
          <w:u w:val="single" w:color="000000"/>
        </w:rPr>
        <w:t>OUTPUT FOR DIFFERTENT SAMPLES</w:t>
      </w:r>
    </w:p>
    <w:p w:rsidR="00AA3E36" w:rsidRDefault="00AA3E36">
      <w:pPr>
        <w:spacing w:before="8" w:line="120" w:lineRule="exact"/>
        <w:rPr>
          <w:sz w:val="13"/>
          <w:szCs w:val="13"/>
        </w:rPr>
      </w:pPr>
    </w:p>
    <w:p w:rsidR="00AA3E36" w:rsidRDefault="00AA3E36">
      <w:pPr>
        <w:spacing w:line="200" w:lineRule="exact"/>
        <w:sectPr w:rsidR="00AA3E36">
          <w:pgSz w:w="12240" w:h="15840"/>
          <w:pgMar w:top="1480" w:right="1340" w:bottom="280" w:left="1340" w:header="720" w:footer="720" w:gutter="0"/>
          <w:cols w:space="720"/>
        </w:sectPr>
      </w:pPr>
    </w:p>
    <w:p w:rsidR="00AA3E36" w:rsidRDefault="00B96457">
      <w:pPr>
        <w:spacing w:before="24"/>
        <w:ind w:left="461" w:right="-62"/>
        <w:rPr>
          <w:sz w:val="28"/>
          <w:szCs w:val="28"/>
        </w:rPr>
      </w:pPr>
      <w:r>
        <w:pict>
          <v:shape id="_x0000_s1028" type="#_x0000_t75" style="position:absolute;left:0;text-align:left;margin-left:90pt;margin-top:19.7pt;width:337.3pt;height:189.75pt;z-index:-1087;mso-position-horizontal-relative:page">
            <v:imagedata r:id="rId34" o:title=""/>
            <w10:wrap anchorx="page"/>
          </v:shape>
        </w:pict>
      </w:r>
      <w:r w:rsidR="00793D0E">
        <w:rPr>
          <w:sz w:val="28"/>
          <w:szCs w:val="28"/>
        </w:rPr>
        <w:t xml:space="preserve">1.  </w:t>
      </w:r>
      <w:r w:rsidR="00793D0E">
        <w:rPr>
          <w:sz w:val="28"/>
          <w:szCs w:val="28"/>
          <w:u w:val="single" w:color="000000"/>
        </w:rPr>
        <w:t>Sample No.1</w:t>
      </w:r>
    </w:p>
    <w:p w:rsidR="00AA3E36" w:rsidRDefault="00793D0E">
      <w:pPr>
        <w:spacing w:before="8" w:line="180" w:lineRule="exact"/>
        <w:rPr>
          <w:sz w:val="19"/>
          <w:szCs w:val="19"/>
        </w:rPr>
      </w:pPr>
      <w:r>
        <w:br w:type="column"/>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793D0E">
      <w:pPr>
        <w:spacing w:line="440" w:lineRule="exact"/>
        <w:rPr>
          <w:sz w:val="40"/>
          <w:szCs w:val="40"/>
        </w:rPr>
        <w:sectPr w:rsidR="00AA3E36">
          <w:type w:val="continuous"/>
          <w:pgSz w:w="12240" w:h="15840"/>
          <w:pgMar w:top="1480" w:right="1340" w:bottom="280" w:left="1340" w:header="720" w:footer="720" w:gutter="0"/>
          <w:cols w:num="2" w:space="720" w:equalWidth="0">
            <w:col w:w="2286" w:space="1071"/>
            <w:col w:w="6203"/>
          </w:cols>
        </w:sectPr>
      </w:pPr>
      <w:r>
        <w:rPr>
          <w:b/>
          <w:position w:val="-1"/>
          <w:sz w:val="40"/>
          <w:szCs w:val="40"/>
        </w:rPr>
        <w:t xml:space="preserve">9. </w:t>
      </w:r>
      <w:r>
        <w:rPr>
          <w:b/>
          <w:position w:val="-1"/>
          <w:sz w:val="40"/>
          <w:szCs w:val="40"/>
          <w:u w:val="thick" w:color="000000"/>
        </w:rPr>
        <w:t>DISCUSSION</w:t>
      </w:r>
    </w:p>
    <w:p w:rsidR="00AA3E36" w:rsidRDefault="00AA3E36">
      <w:pPr>
        <w:spacing w:before="9" w:line="160" w:lineRule="exact"/>
        <w:rPr>
          <w:sz w:val="17"/>
          <w:szCs w:val="17"/>
        </w:rPr>
      </w:pPr>
    </w:p>
    <w:p w:rsidR="00AA3E36" w:rsidRDefault="00AA3E36">
      <w:pPr>
        <w:spacing w:line="200" w:lineRule="exact"/>
      </w:pPr>
    </w:p>
    <w:p w:rsidR="00AA3E36" w:rsidRDefault="00AA3E36">
      <w:pPr>
        <w:spacing w:line="200" w:lineRule="exact"/>
      </w:pPr>
    </w:p>
    <w:p w:rsidR="00AA3E36" w:rsidRDefault="00793D0E">
      <w:pPr>
        <w:spacing w:before="29" w:line="276" w:lineRule="auto"/>
        <w:ind w:left="101" w:right="60"/>
        <w:jc w:val="both"/>
        <w:rPr>
          <w:sz w:val="24"/>
          <w:szCs w:val="24"/>
        </w:rPr>
      </w:pPr>
      <w:r>
        <w:rPr>
          <w:sz w:val="24"/>
          <w:szCs w:val="24"/>
        </w:rPr>
        <w:t xml:space="preserve">We have calculated the PSNR (Peak Signal </w:t>
      </w:r>
      <w:proofErr w:type="gramStart"/>
      <w:r>
        <w:rPr>
          <w:sz w:val="24"/>
          <w:szCs w:val="24"/>
        </w:rPr>
        <w:t>To</w:t>
      </w:r>
      <w:proofErr w:type="gramEnd"/>
      <w:r>
        <w:rPr>
          <w:sz w:val="24"/>
          <w:szCs w:val="24"/>
        </w:rPr>
        <w:t xml:space="preserve"> Noise Ratio) values of different sample images for both the techniques i.e. RGB to GRAY and RGB to HSV. We have represented it in the form of a </w:t>
      </w:r>
      <w:r>
        <w:rPr>
          <w:b/>
          <w:sz w:val="24"/>
          <w:szCs w:val="24"/>
        </w:rPr>
        <w:t>Bar Graph</w:t>
      </w:r>
      <w:r>
        <w:rPr>
          <w:sz w:val="24"/>
          <w:szCs w:val="24"/>
        </w:rPr>
        <w:t xml:space="preserve">, a </w:t>
      </w:r>
      <w:r>
        <w:rPr>
          <w:b/>
          <w:sz w:val="24"/>
          <w:szCs w:val="24"/>
        </w:rPr>
        <w:t xml:space="preserve">Linear Graph </w:t>
      </w:r>
      <w:r>
        <w:rPr>
          <w:sz w:val="24"/>
          <w:szCs w:val="24"/>
        </w:rPr>
        <w:t xml:space="preserve">and a </w:t>
      </w:r>
      <w:r>
        <w:rPr>
          <w:b/>
          <w:sz w:val="24"/>
          <w:szCs w:val="24"/>
        </w:rPr>
        <w:t>comparison table</w:t>
      </w:r>
      <w:r>
        <w:rPr>
          <w:sz w:val="24"/>
          <w:szCs w:val="24"/>
        </w:rPr>
        <w:t>.</w:t>
      </w:r>
    </w:p>
    <w:p w:rsidR="00AA3E36" w:rsidRDefault="00AA3E36">
      <w:pPr>
        <w:spacing w:line="120" w:lineRule="exact"/>
        <w:rPr>
          <w:sz w:val="13"/>
          <w:szCs w:val="13"/>
        </w:rPr>
      </w:pPr>
    </w:p>
    <w:p w:rsidR="00AA3E36" w:rsidRDefault="00AA3E36">
      <w:pPr>
        <w:spacing w:line="200" w:lineRule="exact"/>
      </w:pPr>
    </w:p>
    <w:p w:rsidR="00AA3E36" w:rsidRDefault="00AA3E36">
      <w:pPr>
        <w:spacing w:line="200" w:lineRule="exact"/>
      </w:pPr>
    </w:p>
    <w:p w:rsidR="00AA3E36" w:rsidRDefault="00793D0E">
      <w:pPr>
        <w:spacing w:line="440" w:lineRule="exact"/>
        <w:ind w:left="2942"/>
        <w:rPr>
          <w:sz w:val="40"/>
          <w:szCs w:val="40"/>
        </w:rPr>
      </w:pPr>
      <w:r>
        <w:rPr>
          <w:b/>
          <w:position w:val="-1"/>
          <w:sz w:val="40"/>
          <w:szCs w:val="40"/>
        </w:rPr>
        <w:t xml:space="preserve">10. </w:t>
      </w:r>
      <w:r>
        <w:rPr>
          <w:b/>
          <w:position w:val="-1"/>
          <w:sz w:val="40"/>
          <w:szCs w:val="40"/>
          <w:u w:val="thick" w:color="000000"/>
        </w:rPr>
        <w:t>FUTURE SCOPE</w:t>
      </w:r>
    </w:p>
    <w:p w:rsidR="00AA3E36" w:rsidRDefault="00AA3E36">
      <w:pPr>
        <w:spacing w:before="4" w:line="160" w:lineRule="exact"/>
        <w:rPr>
          <w:sz w:val="17"/>
          <w:szCs w:val="17"/>
        </w:rPr>
      </w:pPr>
    </w:p>
    <w:p w:rsidR="00AA3E36" w:rsidRDefault="00AA3E36">
      <w:pPr>
        <w:spacing w:line="200" w:lineRule="exact"/>
      </w:pPr>
    </w:p>
    <w:p w:rsidR="00AA3E36" w:rsidRDefault="00AA3E36">
      <w:pPr>
        <w:spacing w:line="200" w:lineRule="exact"/>
      </w:pPr>
    </w:p>
    <w:p w:rsidR="00AA3E36" w:rsidRDefault="00B96457">
      <w:pPr>
        <w:spacing w:before="29" w:line="278" w:lineRule="auto"/>
        <w:ind w:left="821" w:right="68" w:hanging="360"/>
        <w:rPr>
          <w:sz w:val="24"/>
          <w:szCs w:val="24"/>
        </w:rPr>
      </w:pPr>
      <w:r>
        <w:pict>
          <v:group id="_x0000_s1026" style="position:absolute;left:0;text-align:left;margin-left:235.35pt;margin-top:17.4pt;width:0;height:13.75pt;z-index:-1088;mso-position-horizontal-relative:page" coordorigin="4707,348" coordsize="0,275">
            <v:shape id="_x0000_s1027" style="position:absolute;left:4707;top:348;width:0;height:275" coordorigin="4707,348" coordsize="0,275" path="m4707,348r,275e" filled="f" strokecolor="#ededed" strokeweight="3.1pt">
              <v:path arrowok="t"/>
            </v:shape>
            <w10:wrap anchorx="page"/>
          </v:group>
        </w:pict>
      </w:r>
      <w:r w:rsidR="00793D0E">
        <w:rPr>
          <w:b/>
          <w:sz w:val="24"/>
          <w:szCs w:val="24"/>
        </w:rPr>
        <w:t xml:space="preserve">1.   </w:t>
      </w:r>
      <w:r w:rsidR="00793D0E">
        <w:rPr>
          <w:sz w:val="24"/>
          <w:szCs w:val="24"/>
        </w:rPr>
        <w:t>To perform statistical experiment used in this project on a larger sample size &amp; a conduct a full analysis of observed result.</w:t>
      </w:r>
    </w:p>
    <w:p w:rsidR="00AA3E36" w:rsidRDefault="00AA3E36">
      <w:pPr>
        <w:spacing w:before="15" w:line="240" w:lineRule="exact"/>
        <w:rPr>
          <w:sz w:val="24"/>
          <w:szCs w:val="24"/>
        </w:rPr>
      </w:pPr>
    </w:p>
    <w:p w:rsidR="00AA3E36" w:rsidRDefault="00793D0E">
      <w:pPr>
        <w:spacing w:line="260" w:lineRule="exact"/>
        <w:ind w:left="821" w:right="1149" w:hanging="360"/>
        <w:rPr>
          <w:sz w:val="24"/>
          <w:szCs w:val="24"/>
        </w:rPr>
        <w:sectPr w:rsidR="00AA3E36">
          <w:type w:val="continuous"/>
          <w:pgSz w:w="12240" w:h="15840"/>
          <w:pgMar w:top="1480" w:right="1340" w:bottom="280" w:left="1340" w:header="720" w:footer="720" w:gutter="0"/>
          <w:cols w:space="720"/>
        </w:sectPr>
      </w:pPr>
      <w:r>
        <w:rPr>
          <w:sz w:val="24"/>
          <w:szCs w:val="24"/>
        </w:rPr>
        <w:t xml:space="preserve">2.   An implementation of </w:t>
      </w:r>
      <w:proofErr w:type="gramStart"/>
      <w:r>
        <w:rPr>
          <w:sz w:val="24"/>
          <w:szCs w:val="24"/>
        </w:rPr>
        <w:t>a</w:t>
      </w:r>
      <w:proofErr w:type="gramEnd"/>
      <w:r>
        <w:rPr>
          <w:sz w:val="24"/>
          <w:szCs w:val="24"/>
        </w:rPr>
        <w:t xml:space="preserve"> Enhancement algorithm should be able to improve the verification &amp; identification process.</w:t>
      </w: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line="200" w:lineRule="exact"/>
      </w:pPr>
    </w:p>
    <w:p w:rsidR="00AA3E36" w:rsidRDefault="00AA3E36">
      <w:pPr>
        <w:spacing w:before="8" w:line="260" w:lineRule="exact"/>
        <w:rPr>
          <w:sz w:val="26"/>
          <w:szCs w:val="26"/>
        </w:rPr>
      </w:pPr>
    </w:p>
    <w:p w:rsidR="00AA3E36" w:rsidRDefault="00793D0E">
      <w:pPr>
        <w:spacing w:before="29"/>
        <w:ind w:left="461" w:right="375" w:hanging="360"/>
        <w:rPr>
          <w:sz w:val="24"/>
          <w:szCs w:val="24"/>
        </w:rPr>
      </w:pPr>
      <w:r>
        <w:rPr>
          <w:sz w:val="24"/>
          <w:szCs w:val="24"/>
        </w:rPr>
        <w:t xml:space="preserve">3.   Issue need to be addressed in the systematic way in developing a </w:t>
      </w:r>
      <w:proofErr w:type="gramStart"/>
      <w:r>
        <w:rPr>
          <w:sz w:val="24"/>
          <w:szCs w:val="24"/>
        </w:rPr>
        <w:t>fool proof</w:t>
      </w:r>
      <w:proofErr w:type="gramEnd"/>
      <w:r>
        <w:rPr>
          <w:sz w:val="24"/>
          <w:szCs w:val="24"/>
        </w:rPr>
        <w:t xml:space="preserve"> fingerprint based Enhancement system for a wide scale development e.g. encryption security of fingerprint template detection of force fingers, privacy concern etc.</w:t>
      </w:r>
    </w:p>
    <w:p w:rsidR="00AA3E36" w:rsidRDefault="00AA3E36">
      <w:pPr>
        <w:spacing w:before="12" w:line="260" w:lineRule="exact"/>
        <w:rPr>
          <w:sz w:val="26"/>
          <w:szCs w:val="26"/>
        </w:rPr>
      </w:pPr>
    </w:p>
    <w:p w:rsidR="00AA3E36" w:rsidRDefault="00793D0E">
      <w:pPr>
        <w:ind w:left="101"/>
        <w:rPr>
          <w:sz w:val="24"/>
          <w:szCs w:val="24"/>
        </w:rPr>
      </w:pPr>
      <w:r>
        <w:rPr>
          <w:sz w:val="24"/>
          <w:szCs w:val="24"/>
        </w:rPr>
        <w:t>4.   Implementation of on-line fingerprint Enhancement system using biometric device.</w:t>
      </w:r>
    </w:p>
    <w:p w:rsidR="00AA3E36" w:rsidRDefault="00AA3E36">
      <w:pPr>
        <w:spacing w:before="14" w:line="260" w:lineRule="exact"/>
        <w:rPr>
          <w:sz w:val="26"/>
          <w:szCs w:val="26"/>
        </w:rPr>
      </w:pPr>
    </w:p>
    <w:p w:rsidR="00AA3E36" w:rsidRDefault="00793D0E">
      <w:pPr>
        <w:ind w:left="461" w:right="77" w:hanging="360"/>
        <w:rPr>
          <w:sz w:val="24"/>
          <w:szCs w:val="24"/>
        </w:rPr>
      </w:pPr>
      <w:r>
        <w:rPr>
          <w:sz w:val="24"/>
          <w:szCs w:val="24"/>
        </w:rPr>
        <w:t xml:space="preserve">5.   We can use this type of Enhancement algorithm in area such as bank locker system, car ignition, punch card system, electronic safe for vehicles, to secure some important section in company </w:t>
      </w:r>
      <w:proofErr w:type="gramStart"/>
      <w:r>
        <w:rPr>
          <w:sz w:val="24"/>
          <w:szCs w:val="24"/>
        </w:rPr>
        <w:t>&amp; also</w:t>
      </w:r>
      <w:proofErr w:type="gramEnd"/>
      <w:r>
        <w:rPr>
          <w:sz w:val="24"/>
          <w:szCs w:val="24"/>
        </w:rPr>
        <w:t xml:space="preserve"> in government office, etc.</w:t>
      </w:r>
    </w:p>
    <w:sectPr w:rsidR="00AA3E36">
      <w:pgSz w:w="12240" w:h="15840"/>
      <w:pgMar w:top="1480" w:right="13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1B1908"/>
    <w:multiLevelType w:val="multilevel"/>
    <w:tmpl w:val="F8FC71A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E36"/>
    <w:rsid w:val="00080E61"/>
    <w:rsid w:val="000A1B76"/>
    <w:rsid w:val="002E3313"/>
    <w:rsid w:val="00793D0E"/>
    <w:rsid w:val="00937F1A"/>
    <w:rsid w:val="009B6392"/>
    <w:rsid w:val="00AA3E36"/>
    <w:rsid w:val="00B9645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344"/>
    <o:shapelayout v:ext="edit">
      <o:idmap v:ext="edit" data="1"/>
    </o:shapelayout>
  </w:shapeDefaults>
  <w:decimalSymbol w:val="."/>
  <w:listSeparator w:val=","/>
  <w14:docId w14:val="70DDFD41"/>
  <w15:docId w15:val="{DA75B671-17D9-4AA8-8A11-FC4D1C06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mathworks.com/help/images/noise-removal.html" TargetMode="External"/><Relationship Id="rId18" Type="http://schemas.openxmlformats.org/officeDocument/2006/relationships/hyperlink" Target="https://in.mathworks.com/help/images/examples/correcting-nonuniform-illumination.html"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in.mathworks.com/help/images/contrast-adjustment.html" TargetMode="External"/><Relationship Id="rId34" Type="http://schemas.openxmlformats.org/officeDocument/2006/relationships/image" Target="media/image18.jpeg"/><Relationship Id="rId7" Type="http://schemas.openxmlformats.org/officeDocument/2006/relationships/image" Target="media/image3.png"/><Relationship Id="rId12" Type="http://schemas.openxmlformats.org/officeDocument/2006/relationships/hyperlink" Target="https://in.mathworks.com/help/images/adjust-image-contrast-in-image-viewer-app.html" TargetMode="External"/><Relationship Id="rId17" Type="http://schemas.openxmlformats.org/officeDocument/2006/relationships/hyperlink" Target="https://in.mathworks.com/help/images/pixel-values-and-image-statistics.html" TargetMode="Externa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hyperlink" Target="https://in.mathworks.com/help/images/ref/decorrstretch.html" TargetMode="External"/><Relationship Id="rId20" Type="http://schemas.openxmlformats.org/officeDocument/2006/relationships/image" Target="media/image6.jpe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in.mathworks.com/help/images/examples/deblurring-images-using-a-wiener-filter.html" TargetMode="External"/><Relationship Id="rId24" Type="http://schemas.openxmlformats.org/officeDocument/2006/relationships/image" Target="media/image8.jpeg"/><Relationship Id="rId32" Type="http://schemas.openxmlformats.org/officeDocument/2006/relationships/image" Target="media/image16.jpeg"/><Relationship Id="rId5" Type="http://schemas.openxmlformats.org/officeDocument/2006/relationships/image" Target="media/image1.png"/><Relationship Id="rId15" Type="http://schemas.openxmlformats.org/officeDocument/2006/relationships/hyperlink" Target="https://in.mathworks.com/help/images/ref/adapthisteq.html"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theme" Target="theme/theme1.xml"/><Relationship Id="rId10" Type="http://schemas.openxmlformats.org/officeDocument/2006/relationships/hyperlink" Target="https://in.mathworks.com/help/images/contrast-adjustment.html" TargetMode="External"/><Relationship Id="rId19" Type="http://schemas.openxmlformats.org/officeDocument/2006/relationships/image" Target="media/image5.jpe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s://in.mathworks.com/help/images/examples/correcting-nonuniform-illumination.html" TargetMode="External"/><Relationship Id="rId14" Type="http://schemas.openxmlformats.org/officeDocument/2006/relationships/hyperlink" Target="https://in.mathworks.com/help/images/apply-filter-to-region-of-interest-in-an-image.html" TargetMode="External"/><Relationship Id="rId22" Type="http://schemas.openxmlformats.org/officeDocument/2006/relationships/hyperlink" Target="https://in.mathworks.com/help/images/examples/deblurring-images-using-a-wiener-filter.html" TargetMode="External"/><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deepshikhad222@gmail.com</cp:lastModifiedBy>
  <cp:revision>4</cp:revision>
  <dcterms:created xsi:type="dcterms:W3CDTF">2020-06-29T15:08:00Z</dcterms:created>
  <dcterms:modified xsi:type="dcterms:W3CDTF">2020-07-02T12:57:00Z</dcterms:modified>
</cp:coreProperties>
</file>